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7FD" w:rsidRDefault="00F557FD" w:rsidP="00F557FD">
      <w:pPr>
        <w:pStyle w:val="Heading1"/>
        <w:jc w:val="both"/>
      </w:pPr>
      <w:r>
        <w:rPr>
          <w:noProof/>
          <w:lang w:val="en-US"/>
        </w:rPr>
        <w:drawing>
          <wp:inline distT="0" distB="0" distL="0" distR="0" wp14:anchorId="00CE21AE" wp14:editId="7EEEBE70">
            <wp:extent cx="2836800" cy="1375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441" cy="1377660"/>
                    </a:xfrm>
                    <a:prstGeom prst="rect">
                      <a:avLst/>
                    </a:prstGeom>
                    <a:noFill/>
                    <a:ln>
                      <a:noFill/>
                    </a:ln>
                  </pic:spPr>
                </pic:pic>
              </a:graphicData>
            </a:graphic>
          </wp:inline>
        </w:drawing>
      </w:r>
      <w:r>
        <w:t xml:space="preserve"> </w:t>
      </w:r>
      <w:r>
        <w:rPr>
          <w:noProof/>
          <w:lang w:val="en-US"/>
        </w:rPr>
        <w:drawing>
          <wp:inline distT="0" distB="0" distL="0" distR="0" wp14:anchorId="280CD1AA" wp14:editId="0ED43942">
            <wp:extent cx="2872800" cy="1115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4485" cy="1120233"/>
                    </a:xfrm>
                    <a:prstGeom prst="rect">
                      <a:avLst/>
                    </a:prstGeom>
                    <a:noFill/>
                    <a:ln>
                      <a:noFill/>
                    </a:ln>
                  </pic:spPr>
                </pic:pic>
              </a:graphicData>
            </a:graphic>
          </wp:inline>
        </w:drawing>
      </w:r>
    </w:p>
    <w:p w:rsidR="00F557FD" w:rsidRDefault="00F557FD" w:rsidP="00F557FD">
      <w:pPr>
        <w:pStyle w:val="Heading1"/>
        <w:jc w:val="both"/>
      </w:pPr>
      <w:r>
        <w:t xml:space="preserve"> </w:t>
      </w:r>
    </w:p>
    <w:p w:rsidR="00F557FD" w:rsidRDefault="00F557FD" w:rsidP="00F557FD">
      <w:pPr>
        <w:pStyle w:val="Heading1"/>
        <w:jc w:val="both"/>
      </w:pPr>
      <w:r>
        <w:t xml:space="preserve">              </w:t>
      </w:r>
    </w:p>
    <w:p w:rsidR="00F557FD" w:rsidRDefault="00F557FD" w:rsidP="00F557FD">
      <w:pPr>
        <w:pStyle w:val="Heading1"/>
        <w:jc w:val="both"/>
      </w:pPr>
      <w:r>
        <w:t xml:space="preserve">                    PATAN COLLEGE FOR PROFESSIONAL STUDIES                                </w:t>
      </w:r>
    </w:p>
    <w:p w:rsidR="00F557FD" w:rsidRPr="005B1148" w:rsidRDefault="00F557FD" w:rsidP="00F557FD">
      <w:pPr>
        <w:pStyle w:val="Heading1"/>
        <w:jc w:val="both"/>
      </w:pPr>
      <w:r>
        <w:t xml:space="preserve">                                     Individual Reflective Report</w:t>
      </w:r>
      <w:r>
        <w:tab/>
        <w:t xml:space="preserve">                                                                 </w:t>
      </w:r>
    </w:p>
    <w:p w:rsidR="00F557FD" w:rsidRDefault="00F557FD" w:rsidP="00F557FD">
      <w:pPr>
        <w:pStyle w:val="Heading1"/>
        <w:jc w:val="both"/>
      </w:pPr>
      <w:r>
        <w:t xml:space="preserve">                                                  Python Project</w:t>
      </w:r>
    </w:p>
    <w:p w:rsidR="00F557FD" w:rsidRDefault="00F557FD" w:rsidP="00F557FD">
      <w:pPr>
        <w:pStyle w:val="Heading1"/>
        <w:jc w:val="both"/>
      </w:pPr>
      <w:r>
        <w:tab/>
        <w:t xml:space="preserve">                        </w:t>
      </w:r>
    </w:p>
    <w:p w:rsidR="00F557FD" w:rsidRPr="005B1148" w:rsidRDefault="00F557FD" w:rsidP="00F557FD">
      <w:pPr>
        <w:pStyle w:val="Heading1"/>
        <w:jc w:val="both"/>
      </w:pPr>
      <w:r>
        <w:t xml:space="preserve">                              Shahu: The Ultimate Shared Power</w:t>
      </w:r>
    </w:p>
    <w:p w:rsidR="00F557FD" w:rsidRDefault="00F557FD" w:rsidP="00F557FD">
      <w:pPr>
        <w:pStyle w:val="Heading1"/>
        <w:jc w:val="both"/>
      </w:pPr>
    </w:p>
    <w:p w:rsidR="00F557FD" w:rsidRDefault="00F557FD" w:rsidP="00F557FD">
      <w:pPr>
        <w:pStyle w:val="Heading1"/>
        <w:jc w:val="both"/>
        <w:rPr>
          <w:sz w:val="36"/>
          <w:szCs w:val="36"/>
        </w:rPr>
      </w:pPr>
    </w:p>
    <w:p w:rsidR="00F557FD" w:rsidRDefault="00F557FD" w:rsidP="00F557FD">
      <w:pPr>
        <w:pStyle w:val="Heading1"/>
        <w:jc w:val="both"/>
        <w:rPr>
          <w:sz w:val="36"/>
          <w:szCs w:val="36"/>
        </w:rPr>
      </w:pPr>
    </w:p>
    <w:p w:rsidR="00F557FD" w:rsidRDefault="00F557FD" w:rsidP="00F557FD">
      <w:pPr>
        <w:pStyle w:val="Heading1"/>
        <w:jc w:val="both"/>
        <w:rPr>
          <w:sz w:val="36"/>
          <w:szCs w:val="36"/>
        </w:rPr>
      </w:pPr>
    </w:p>
    <w:p w:rsidR="00F557FD" w:rsidRDefault="00F557FD" w:rsidP="00F557FD">
      <w:pPr>
        <w:pStyle w:val="Heading1"/>
        <w:jc w:val="both"/>
        <w:rPr>
          <w:sz w:val="36"/>
          <w:szCs w:val="36"/>
        </w:rPr>
      </w:pPr>
    </w:p>
    <w:p w:rsidR="00F557FD" w:rsidRDefault="00F557FD" w:rsidP="00F557FD">
      <w:pPr>
        <w:pStyle w:val="Heading1"/>
        <w:jc w:val="both"/>
        <w:rPr>
          <w:sz w:val="36"/>
          <w:szCs w:val="36"/>
        </w:rPr>
      </w:pPr>
    </w:p>
    <w:p w:rsidR="00F557FD" w:rsidRPr="00E378A5" w:rsidRDefault="00F557FD" w:rsidP="00F557FD">
      <w:pPr>
        <w:pStyle w:val="Heading1"/>
        <w:jc w:val="both"/>
        <w:rPr>
          <w:sz w:val="36"/>
          <w:szCs w:val="36"/>
        </w:rPr>
      </w:pPr>
      <w:r w:rsidRPr="000B3FE0">
        <w:rPr>
          <w:sz w:val="36"/>
          <w:szCs w:val="36"/>
        </w:rPr>
        <w:t>PROJECT REPORT</w:t>
      </w:r>
    </w:p>
    <w:p w:rsidR="00F557FD" w:rsidRPr="00E07BAA" w:rsidRDefault="00F557FD" w:rsidP="00F557FD">
      <w:pPr>
        <w:pStyle w:val="Heading1"/>
        <w:tabs>
          <w:tab w:val="left" w:pos="7449"/>
        </w:tabs>
        <w:jc w:val="both"/>
        <w:rPr>
          <w:sz w:val="28"/>
          <w:szCs w:val="28"/>
        </w:rPr>
      </w:pPr>
      <w:r w:rsidRPr="00E07BAA">
        <w:rPr>
          <w:sz w:val="28"/>
          <w:szCs w:val="28"/>
        </w:rPr>
        <w:t xml:space="preserve">Submitted by                                                         </w:t>
      </w:r>
      <w:r>
        <w:rPr>
          <w:sz w:val="28"/>
          <w:szCs w:val="28"/>
        </w:rPr>
        <w:t xml:space="preserve">                            </w:t>
      </w:r>
      <w:r w:rsidRPr="00E07BAA">
        <w:rPr>
          <w:sz w:val="28"/>
          <w:szCs w:val="28"/>
        </w:rPr>
        <w:t>Submitted to</w:t>
      </w:r>
    </w:p>
    <w:p w:rsidR="00F557FD" w:rsidRPr="00940905" w:rsidRDefault="00F557FD" w:rsidP="00F557FD">
      <w:pPr>
        <w:pStyle w:val="Heading1"/>
        <w:jc w:val="both"/>
      </w:pPr>
      <w:r w:rsidRPr="00E07BAA">
        <w:rPr>
          <w:sz w:val="28"/>
          <w:szCs w:val="28"/>
        </w:rPr>
        <w:t xml:space="preserve">Kshitij </w:t>
      </w:r>
      <w:r>
        <w:rPr>
          <w:sz w:val="28"/>
          <w:szCs w:val="28"/>
        </w:rPr>
        <w:t>Bajagain (1723333</w:t>
      </w:r>
      <w:r w:rsidRPr="00E07BAA">
        <w:rPr>
          <w:sz w:val="28"/>
          <w:szCs w:val="28"/>
        </w:rPr>
        <w:t xml:space="preserve">)                                 </w:t>
      </w:r>
      <w:r>
        <w:rPr>
          <w:sz w:val="28"/>
          <w:szCs w:val="28"/>
        </w:rPr>
        <w:t xml:space="preserve">                                   </w:t>
      </w:r>
      <w:r>
        <w:t xml:space="preserve">UOB                                                                          </w:t>
      </w:r>
    </w:p>
    <w:p w:rsidR="000C28AC" w:rsidRDefault="000C28AC" w:rsidP="000C28AC">
      <w:pPr>
        <w:ind w:left="720" w:firstLine="720"/>
        <w:rPr>
          <w:u w:val="single"/>
        </w:rPr>
      </w:pPr>
    </w:p>
    <w:p w:rsidR="000C28AC" w:rsidRPr="000C28AC" w:rsidRDefault="000C28AC" w:rsidP="000C28AC">
      <w:pPr>
        <w:rPr>
          <w:rFonts w:ascii="Times New Roman" w:hAnsi="Times New Roman" w:cs="Times New Roman"/>
          <w:b/>
          <w:sz w:val="26"/>
          <w:szCs w:val="26"/>
          <w:u w:val="single"/>
        </w:rPr>
      </w:pPr>
      <w:r>
        <w:rPr>
          <w:rFonts w:ascii="Times New Roman" w:hAnsi="Times New Roman" w:cs="Times New Roman"/>
          <w:b/>
          <w:sz w:val="26"/>
          <w:szCs w:val="26"/>
        </w:rPr>
        <w:lastRenderedPageBreak/>
        <w:t xml:space="preserve">                                          </w:t>
      </w:r>
      <w:r w:rsidR="0080366F">
        <w:rPr>
          <w:rFonts w:ascii="Times New Roman" w:hAnsi="Times New Roman" w:cs="Times New Roman"/>
          <w:b/>
          <w:sz w:val="26"/>
          <w:szCs w:val="26"/>
        </w:rPr>
        <w:t xml:space="preserve">  </w:t>
      </w:r>
      <w:r w:rsidRPr="000C28AC">
        <w:rPr>
          <w:rFonts w:ascii="Times New Roman" w:hAnsi="Times New Roman" w:cs="Times New Roman"/>
          <w:b/>
          <w:sz w:val="26"/>
          <w:szCs w:val="26"/>
        </w:rPr>
        <w:t>Individual Reflective Report</w:t>
      </w:r>
    </w:p>
    <w:p w:rsidR="000C28AC" w:rsidRPr="0080366F" w:rsidRDefault="000C28AC" w:rsidP="000C28AC">
      <w:pPr>
        <w:jc w:val="both"/>
        <w:rPr>
          <w:rFonts w:ascii="Times New Roman" w:hAnsi="Times New Roman" w:cs="Times New Roman"/>
          <w:sz w:val="26"/>
          <w:szCs w:val="26"/>
        </w:rPr>
      </w:pPr>
      <w:r w:rsidRPr="0080366F">
        <w:rPr>
          <w:rFonts w:ascii="Times New Roman" w:hAnsi="Times New Roman" w:cs="Times New Roman"/>
          <w:sz w:val="26"/>
          <w:szCs w:val="26"/>
        </w:rPr>
        <w:t>This form is submitted by every member of your group and used to assess the level of teamwork in your group and the contribution of individuals. It may also form the basis of discussions which affect the grades received by individual group members.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555"/>
        <w:gridCol w:w="3060"/>
        <w:gridCol w:w="1440"/>
      </w:tblGrid>
      <w:tr w:rsidR="000C28AC" w:rsidRPr="0080366F" w:rsidTr="00E24AA2">
        <w:tc>
          <w:tcPr>
            <w:tcW w:w="1873"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Student Number</w:t>
            </w:r>
          </w:p>
        </w:tc>
        <w:tc>
          <w:tcPr>
            <w:tcW w:w="2555"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First Name</w:t>
            </w:r>
          </w:p>
        </w:tc>
        <w:tc>
          <w:tcPr>
            <w:tcW w:w="3060"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Last Name</w:t>
            </w:r>
          </w:p>
        </w:tc>
        <w:tc>
          <w:tcPr>
            <w:tcW w:w="1440"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Group No</w:t>
            </w:r>
          </w:p>
        </w:tc>
      </w:tr>
      <w:tr w:rsidR="000C28AC" w:rsidRPr="0080366F" w:rsidTr="00E24AA2">
        <w:tc>
          <w:tcPr>
            <w:tcW w:w="1873"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1723333</w:t>
            </w:r>
          </w:p>
        </w:tc>
        <w:tc>
          <w:tcPr>
            <w:tcW w:w="2555"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Kshitij</w:t>
            </w:r>
          </w:p>
        </w:tc>
        <w:tc>
          <w:tcPr>
            <w:tcW w:w="3060" w:type="dxa"/>
          </w:tcPr>
          <w:p w:rsidR="000C28AC" w:rsidRPr="0080366F" w:rsidRDefault="000C28AC" w:rsidP="00E24AA2">
            <w:pPr>
              <w:rPr>
                <w:rFonts w:ascii="Times New Roman" w:hAnsi="Times New Roman" w:cs="Times New Roman"/>
                <w:sz w:val="26"/>
                <w:szCs w:val="26"/>
              </w:rPr>
            </w:pPr>
            <w:r w:rsidRPr="0080366F">
              <w:rPr>
                <w:rFonts w:ascii="Times New Roman" w:hAnsi="Times New Roman" w:cs="Times New Roman"/>
                <w:sz w:val="26"/>
                <w:szCs w:val="26"/>
              </w:rPr>
              <w:t>Bajagain</w:t>
            </w:r>
          </w:p>
        </w:tc>
        <w:tc>
          <w:tcPr>
            <w:tcW w:w="1440" w:type="dxa"/>
          </w:tcPr>
          <w:p w:rsidR="000C28AC" w:rsidRPr="0080366F" w:rsidRDefault="004F1A64" w:rsidP="00E24AA2">
            <w:pPr>
              <w:rPr>
                <w:rFonts w:ascii="Times New Roman" w:hAnsi="Times New Roman" w:cs="Times New Roman"/>
                <w:sz w:val="26"/>
                <w:szCs w:val="26"/>
              </w:rPr>
            </w:pPr>
            <w:r>
              <w:rPr>
                <w:rFonts w:ascii="Times New Roman" w:hAnsi="Times New Roman" w:cs="Times New Roman"/>
                <w:sz w:val="26"/>
                <w:szCs w:val="26"/>
              </w:rPr>
              <w:t>10</w:t>
            </w:r>
            <w:bookmarkStart w:id="0" w:name="_GoBack"/>
            <w:bookmarkEnd w:id="0"/>
          </w:p>
        </w:tc>
      </w:tr>
    </w:tbl>
    <w:p w:rsidR="000C28AC" w:rsidRPr="000C28AC" w:rsidRDefault="000C28AC" w:rsidP="000C28AC">
      <w:pPr>
        <w:jc w:val="both"/>
        <w:rPr>
          <w:rFonts w:ascii="Times New Roman" w:hAnsi="Times New Roman" w:cs="Times New Roman"/>
        </w:rPr>
      </w:pPr>
    </w:p>
    <w:p w:rsidR="007C1833" w:rsidRDefault="0080366F" w:rsidP="0080366F">
      <w:pPr>
        <w:suppressAutoHyphens/>
        <w:spacing w:after="120"/>
        <w:rPr>
          <w:rFonts w:ascii="Times New Roman" w:eastAsia="Times New Roman" w:hAnsi="Times New Roman" w:cs="Times New Roman"/>
          <w:bCs/>
          <w:sz w:val="26"/>
          <w:szCs w:val="26"/>
          <w:lang w:eastAsia="ar-SA"/>
        </w:rPr>
      </w:pPr>
      <w:r w:rsidRPr="0080366F">
        <w:rPr>
          <w:rFonts w:ascii="Times New Roman" w:eastAsia="Times New Roman" w:hAnsi="Times New Roman" w:cs="Times New Roman"/>
          <w:bCs/>
          <w:sz w:val="26"/>
          <w:szCs w:val="26"/>
          <w:lang w:eastAsia="ar-SA"/>
        </w:rPr>
        <w:t>Pursuing programming was always my passion and after passing my intermediate level,</w:t>
      </w:r>
      <w:r>
        <w:rPr>
          <w:rFonts w:ascii="Times New Roman" w:eastAsia="Times New Roman" w:hAnsi="Times New Roman" w:cs="Times New Roman"/>
          <w:bCs/>
          <w:sz w:val="26"/>
          <w:szCs w:val="26"/>
          <w:lang w:eastAsia="ar-SA"/>
        </w:rPr>
        <w:t xml:space="preserve"> I was in dilemma of choosing the course which will help my passion to be my profession. After lots of research I made my mind to get enrolled in this course offered by University of Bedfordshire. I already know that this course is all about developing software. In level 4 </w:t>
      </w:r>
      <w:r w:rsidR="005279B6">
        <w:rPr>
          <w:rFonts w:ascii="Times New Roman" w:eastAsia="Times New Roman" w:hAnsi="Times New Roman" w:cs="Times New Roman"/>
          <w:bCs/>
          <w:sz w:val="26"/>
          <w:szCs w:val="26"/>
          <w:lang w:eastAsia="ar-SA"/>
        </w:rPr>
        <w:t>SEM</w:t>
      </w:r>
      <w:r>
        <w:rPr>
          <w:rFonts w:ascii="Times New Roman" w:eastAsia="Times New Roman" w:hAnsi="Times New Roman" w:cs="Times New Roman"/>
          <w:bCs/>
          <w:sz w:val="26"/>
          <w:szCs w:val="26"/>
          <w:lang w:eastAsia="ar-SA"/>
        </w:rPr>
        <w:t xml:space="preserve"> –I, University of </w:t>
      </w:r>
      <w:r w:rsidR="005279B6">
        <w:rPr>
          <w:rFonts w:ascii="Times New Roman" w:eastAsia="Times New Roman" w:hAnsi="Times New Roman" w:cs="Times New Roman"/>
          <w:bCs/>
          <w:sz w:val="26"/>
          <w:szCs w:val="26"/>
          <w:lang w:eastAsia="ar-SA"/>
        </w:rPr>
        <w:t>Bedfordshire assigned</w:t>
      </w:r>
      <w:r>
        <w:rPr>
          <w:rFonts w:ascii="Times New Roman" w:eastAsia="Times New Roman" w:hAnsi="Times New Roman" w:cs="Times New Roman"/>
          <w:bCs/>
          <w:sz w:val="26"/>
          <w:szCs w:val="26"/>
          <w:lang w:eastAsia="ar-SA"/>
        </w:rPr>
        <w:t xml:space="preserve"> the </w:t>
      </w:r>
      <w:r w:rsidR="005279B6">
        <w:rPr>
          <w:rFonts w:ascii="Times New Roman" w:eastAsia="Times New Roman" w:hAnsi="Times New Roman" w:cs="Times New Roman"/>
          <w:bCs/>
          <w:sz w:val="26"/>
          <w:szCs w:val="26"/>
          <w:lang w:eastAsia="ar-SA"/>
        </w:rPr>
        <w:t xml:space="preserve">python group </w:t>
      </w:r>
      <w:r>
        <w:rPr>
          <w:rFonts w:ascii="Times New Roman" w:eastAsia="Times New Roman" w:hAnsi="Times New Roman" w:cs="Times New Roman"/>
          <w:bCs/>
          <w:sz w:val="26"/>
          <w:szCs w:val="26"/>
          <w:lang w:eastAsia="ar-SA"/>
        </w:rPr>
        <w:t>project</w:t>
      </w:r>
      <w:r w:rsidR="005279B6">
        <w:rPr>
          <w:rFonts w:ascii="Times New Roman" w:eastAsia="Times New Roman" w:hAnsi="Times New Roman" w:cs="Times New Roman"/>
          <w:bCs/>
          <w:sz w:val="26"/>
          <w:szCs w:val="26"/>
          <w:lang w:eastAsia="ar-SA"/>
        </w:rPr>
        <w:t xml:space="preserve"> Shared </w:t>
      </w:r>
      <w:r w:rsidR="00337670">
        <w:rPr>
          <w:rFonts w:ascii="Times New Roman" w:eastAsia="Times New Roman" w:hAnsi="Times New Roman" w:cs="Times New Roman"/>
          <w:bCs/>
          <w:sz w:val="26"/>
          <w:szCs w:val="26"/>
          <w:lang w:eastAsia="ar-SA"/>
        </w:rPr>
        <w:t xml:space="preserve">Power. Before choosing a group I was in confusion whether I can work efficiently in team or not but due to </w:t>
      </w:r>
      <w:r w:rsidRPr="0080366F">
        <w:rPr>
          <w:rFonts w:ascii="Times New Roman" w:eastAsia="Times New Roman" w:hAnsi="Times New Roman" w:cs="Times New Roman"/>
          <w:bCs/>
          <w:sz w:val="26"/>
          <w:szCs w:val="26"/>
          <w:lang w:eastAsia="ar-SA"/>
        </w:rPr>
        <w:t xml:space="preserve">group members </w:t>
      </w:r>
      <w:r w:rsidR="00337670">
        <w:rPr>
          <w:rFonts w:ascii="Times New Roman" w:eastAsia="Times New Roman" w:hAnsi="Times New Roman" w:cs="Times New Roman"/>
          <w:bCs/>
          <w:sz w:val="26"/>
          <w:szCs w:val="26"/>
          <w:lang w:eastAsia="ar-SA"/>
        </w:rPr>
        <w:t xml:space="preserve"> Dinesh Timalsina,  Ram Ghimire and Anupam Dhakal , my confusion was over. We divided work into equal ratio for every member regarding every software development phase. I am proud to say that we worked with scheduled work division in perfect time which resulted good working functional as well as attractive software. </w:t>
      </w:r>
    </w:p>
    <w:p w:rsidR="00784EFF" w:rsidRDefault="007C1833" w:rsidP="0080366F">
      <w:pPr>
        <w:suppressAutoHyphens/>
        <w:spacing w:after="120"/>
        <w:rPr>
          <w:rFonts w:ascii="Times New Roman" w:eastAsia="Times New Roman" w:hAnsi="Times New Roman" w:cs="Times New Roman"/>
          <w:bCs/>
          <w:sz w:val="26"/>
          <w:szCs w:val="26"/>
          <w:lang w:eastAsia="ar-SA"/>
        </w:rPr>
      </w:pPr>
      <w:r>
        <w:rPr>
          <w:rFonts w:ascii="Times New Roman" w:eastAsia="Times New Roman" w:hAnsi="Times New Roman" w:cs="Times New Roman"/>
          <w:bCs/>
          <w:sz w:val="26"/>
          <w:szCs w:val="26"/>
          <w:lang w:eastAsia="ar-SA"/>
        </w:rPr>
        <w:t xml:space="preserve">As we have already mentioned in group report about group organizational role of every individuals members. According to that group role my role was a developer </w:t>
      </w:r>
      <w:r w:rsidR="00784EFF">
        <w:rPr>
          <w:rFonts w:ascii="Times New Roman" w:eastAsia="Times New Roman" w:hAnsi="Times New Roman" w:cs="Times New Roman"/>
          <w:bCs/>
          <w:sz w:val="26"/>
          <w:szCs w:val="26"/>
          <w:lang w:eastAsia="ar-SA"/>
        </w:rPr>
        <w:t>and I</w:t>
      </w:r>
      <w:r>
        <w:rPr>
          <w:rFonts w:ascii="Times New Roman" w:eastAsia="Times New Roman" w:hAnsi="Times New Roman" w:cs="Times New Roman"/>
          <w:bCs/>
          <w:sz w:val="26"/>
          <w:szCs w:val="26"/>
          <w:lang w:eastAsia="ar-SA"/>
        </w:rPr>
        <w:t xml:space="preserve"> have put </w:t>
      </w:r>
      <w:r w:rsidR="00784EFF">
        <w:rPr>
          <w:rFonts w:ascii="Times New Roman" w:eastAsia="Times New Roman" w:hAnsi="Times New Roman" w:cs="Times New Roman"/>
          <w:bCs/>
          <w:sz w:val="26"/>
          <w:szCs w:val="26"/>
          <w:lang w:eastAsia="ar-SA"/>
        </w:rPr>
        <w:t>my maximum effort on proving my group role as a developer. Following group division was assigned in group:</w:t>
      </w:r>
    </w:p>
    <w:tbl>
      <w:tblPr>
        <w:tblpPr w:leftFromText="180" w:rightFromText="180" w:vertAnchor="text" w:horzAnchor="margin" w:tblpY="450"/>
        <w:tblW w:w="10326" w:type="dxa"/>
        <w:tblCellMar>
          <w:left w:w="0" w:type="dxa"/>
          <w:right w:w="0" w:type="dxa"/>
        </w:tblCellMar>
        <w:tblLook w:val="04A0" w:firstRow="1" w:lastRow="0" w:firstColumn="1" w:lastColumn="0" w:noHBand="0" w:noVBand="1"/>
      </w:tblPr>
      <w:tblGrid>
        <w:gridCol w:w="1512"/>
        <w:gridCol w:w="1926"/>
        <w:gridCol w:w="6888"/>
      </w:tblGrid>
      <w:tr w:rsidR="00784EFF" w:rsidRPr="00C523BA" w:rsidTr="00E24AA2">
        <w:trPr>
          <w:trHeight w:val="658"/>
        </w:trPr>
        <w:tc>
          <w:tcPr>
            <w:tcW w:w="15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EFF" w:rsidRPr="00C523BA" w:rsidRDefault="00784EFF" w:rsidP="00E24AA2">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S. N</w:t>
            </w:r>
          </w:p>
        </w:tc>
        <w:tc>
          <w:tcPr>
            <w:tcW w:w="192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84EFF" w:rsidRPr="00981132" w:rsidRDefault="00784EFF" w:rsidP="00E24AA2">
            <w:pPr>
              <w:spacing w:after="0" w:line="240" w:lineRule="auto"/>
              <w:jc w:val="center"/>
              <w:rPr>
                <w:rFonts w:ascii="Times New Roman" w:eastAsia="Times New Roman" w:hAnsi="Times New Roman" w:cs="Times New Roman"/>
                <w:b/>
                <w:color w:val="000000" w:themeColor="text1"/>
              </w:rPr>
            </w:pPr>
            <w:r w:rsidRPr="00981132">
              <w:rPr>
                <w:rFonts w:ascii="Times New Roman" w:eastAsia="Times New Roman" w:hAnsi="Times New Roman" w:cs="Times New Roman"/>
                <w:b/>
                <w:color w:val="000000" w:themeColor="text1"/>
              </w:rPr>
              <w:t>Name</w:t>
            </w:r>
          </w:p>
        </w:tc>
        <w:tc>
          <w:tcPr>
            <w:tcW w:w="688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84EFF" w:rsidRPr="00981132" w:rsidRDefault="00784EFF" w:rsidP="00E24AA2">
            <w:pPr>
              <w:spacing w:after="0" w:line="24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Work Division</w:t>
            </w:r>
          </w:p>
        </w:tc>
      </w:tr>
      <w:tr w:rsidR="00784EFF" w:rsidRPr="00C523BA" w:rsidTr="00E24AA2">
        <w:trPr>
          <w:trHeight w:val="516"/>
        </w:trPr>
        <w:tc>
          <w:tcPr>
            <w:tcW w:w="15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EFF" w:rsidRPr="00C523BA" w:rsidRDefault="00784EFF" w:rsidP="00E24AA2">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1.</w:t>
            </w:r>
          </w:p>
        </w:tc>
        <w:tc>
          <w:tcPr>
            <w:tcW w:w="19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EFF" w:rsidRPr="00981132" w:rsidRDefault="00784EFF" w:rsidP="00E24AA2">
            <w:pPr>
              <w:spacing w:after="0" w:line="240" w:lineRule="auto"/>
              <w:rPr>
                <w:rFonts w:ascii="Times New Roman" w:eastAsia="Times New Roman" w:hAnsi="Times New Roman" w:cs="Times New Roman"/>
                <w:color w:val="000000" w:themeColor="text1"/>
              </w:rPr>
            </w:pPr>
            <w:r w:rsidRPr="00981132">
              <w:rPr>
                <w:rFonts w:ascii="Times New Roman" w:eastAsia="Times New Roman" w:hAnsi="Times New Roman" w:cs="Times New Roman"/>
                <w:color w:val="000000" w:themeColor="text1"/>
              </w:rPr>
              <w:t>Kshitij Bajagain</w:t>
            </w:r>
          </w:p>
        </w:tc>
        <w:tc>
          <w:tcPr>
            <w:tcW w:w="68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EFF" w:rsidRPr="00981132" w:rsidRDefault="00784EFF" w:rsidP="00E24AA2">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Brainstorms, User Panel ,Upload Tools , Search Tools,, Hire Tools,   Class Diagram, File handling(FH)</w:t>
            </w:r>
          </w:p>
        </w:tc>
      </w:tr>
      <w:tr w:rsidR="00784EFF" w:rsidRPr="00C523BA" w:rsidTr="00E24AA2">
        <w:trPr>
          <w:trHeight w:val="516"/>
        </w:trPr>
        <w:tc>
          <w:tcPr>
            <w:tcW w:w="15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EFF" w:rsidRPr="00C523BA" w:rsidRDefault="00784EFF" w:rsidP="00E24AA2">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2.</w:t>
            </w:r>
          </w:p>
        </w:tc>
        <w:tc>
          <w:tcPr>
            <w:tcW w:w="19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EFF" w:rsidRPr="00981132" w:rsidRDefault="00784EFF" w:rsidP="00E24AA2">
            <w:pPr>
              <w:spacing w:after="0" w:line="240" w:lineRule="auto"/>
              <w:rPr>
                <w:rFonts w:ascii="Times New Roman" w:eastAsia="Times New Roman" w:hAnsi="Times New Roman" w:cs="Times New Roman"/>
                <w:color w:val="000000" w:themeColor="text1"/>
              </w:rPr>
            </w:pPr>
            <w:r w:rsidRPr="00981132">
              <w:rPr>
                <w:rFonts w:ascii="Times New Roman" w:eastAsia="Times New Roman" w:hAnsi="Times New Roman" w:cs="Times New Roman"/>
                <w:color w:val="000000" w:themeColor="text1"/>
              </w:rPr>
              <w:t>Anupam Dhakal</w:t>
            </w:r>
          </w:p>
        </w:tc>
        <w:tc>
          <w:tcPr>
            <w:tcW w:w="68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EFF" w:rsidRPr="00981132" w:rsidRDefault="00784EFF" w:rsidP="00E24AA2">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Research, Login , Register, UML Diagrams(Sea level, Fish Level), Presentation Slides</w:t>
            </w:r>
          </w:p>
        </w:tc>
      </w:tr>
      <w:tr w:rsidR="00784EFF" w:rsidRPr="00C523BA" w:rsidTr="00E24AA2">
        <w:trPr>
          <w:trHeight w:val="542"/>
        </w:trPr>
        <w:tc>
          <w:tcPr>
            <w:tcW w:w="15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EFF" w:rsidRPr="00C523BA" w:rsidRDefault="00784EFF" w:rsidP="00E24AA2">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3.</w:t>
            </w:r>
          </w:p>
        </w:tc>
        <w:tc>
          <w:tcPr>
            <w:tcW w:w="19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EFF" w:rsidRPr="00981132" w:rsidRDefault="00784EFF" w:rsidP="00E24AA2">
            <w:pPr>
              <w:spacing w:after="0" w:line="240" w:lineRule="auto"/>
              <w:rPr>
                <w:rFonts w:ascii="Times New Roman" w:eastAsia="Times New Roman" w:hAnsi="Times New Roman" w:cs="Times New Roman"/>
                <w:color w:val="000000" w:themeColor="text1"/>
              </w:rPr>
            </w:pPr>
            <w:r w:rsidRPr="00981132">
              <w:rPr>
                <w:rFonts w:ascii="Times New Roman" w:eastAsia="Times New Roman" w:hAnsi="Times New Roman" w:cs="Times New Roman"/>
                <w:color w:val="000000" w:themeColor="text1"/>
              </w:rPr>
              <w:t>Dinesh Timalsina</w:t>
            </w:r>
          </w:p>
        </w:tc>
        <w:tc>
          <w:tcPr>
            <w:tcW w:w="68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EFF" w:rsidRPr="00981132" w:rsidRDefault="00784EFF" w:rsidP="00784EFF">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Return Tools, Payment , Invoice Generation, Clam level Diagram</w:t>
            </w:r>
            <w:r w:rsidR="0098439E">
              <w:rPr>
                <w:rFonts w:ascii="Times New Roman" w:eastAsia="Times New Roman" w:hAnsi="Times New Roman" w:cs="Times New Roman"/>
                <w:color w:val="000000" w:themeColor="text1"/>
              </w:rPr>
              <w:t>, Testing of software</w:t>
            </w:r>
          </w:p>
        </w:tc>
      </w:tr>
      <w:tr w:rsidR="00784EFF" w:rsidRPr="00C523BA" w:rsidTr="00E24AA2">
        <w:trPr>
          <w:trHeight w:val="516"/>
        </w:trPr>
        <w:tc>
          <w:tcPr>
            <w:tcW w:w="15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EFF" w:rsidRPr="00C523BA" w:rsidRDefault="00784EFF" w:rsidP="00E24AA2">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4.</w:t>
            </w:r>
          </w:p>
        </w:tc>
        <w:tc>
          <w:tcPr>
            <w:tcW w:w="19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EFF" w:rsidRPr="00981132" w:rsidRDefault="00784EFF" w:rsidP="00E24AA2">
            <w:pPr>
              <w:spacing w:after="0" w:line="240" w:lineRule="auto"/>
              <w:rPr>
                <w:rFonts w:ascii="Times New Roman" w:eastAsia="Times New Roman" w:hAnsi="Times New Roman" w:cs="Times New Roman"/>
                <w:color w:val="000000" w:themeColor="text1"/>
              </w:rPr>
            </w:pPr>
            <w:r w:rsidRPr="00981132">
              <w:rPr>
                <w:rFonts w:ascii="Times New Roman" w:eastAsia="Times New Roman" w:hAnsi="Times New Roman" w:cs="Times New Roman"/>
                <w:color w:val="000000" w:themeColor="text1"/>
              </w:rPr>
              <w:t>Ram Prasad Ghimire</w:t>
            </w:r>
          </w:p>
        </w:tc>
        <w:tc>
          <w:tcPr>
            <w:tcW w:w="68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EFF" w:rsidRPr="00981132" w:rsidRDefault="00784EFF" w:rsidP="00E24AA2">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Insurance agent profile design and development, Activity diagram, Analysis of software</w:t>
            </w:r>
          </w:p>
        </w:tc>
      </w:tr>
    </w:tbl>
    <w:p w:rsidR="0080366F" w:rsidRDefault="007C1833" w:rsidP="0080366F">
      <w:pPr>
        <w:suppressAutoHyphens/>
        <w:spacing w:after="120"/>
        <w:rPr>
          <w:rFonts w:ascii="Times New Roman" w:eastAsia="Times New Roman" w:hAnsi="Times New Roman" w:cs="Times New Roman"/>
          <w:bCs/>
          <w:sz w:val="26"/>
          <w:szCs w:val="26"/>
          <w:lang w:eastAsia="ar-SA"/>
        </w:rPr>
      </w:pPr>
      <w:r>
        <w:rPr>
          <w:rFonts w:ascii="Times New Roman" w:eastAsia="Times New Roman" w:hAnsi="Times New Roman" w:cs="Times New Roman"/>
          <w:bCs/>
          <w:sz w:val="26"/>
          <w:szCs w:val="26"/>
          <w:lang w:eastAsia="ar-SA"/>
        </w:rPr>
        <w:t xml:space="preserve"> </w:t>
      </w:r>
      <w:r w:rsidR="0080366F" w:rsidRPr="0080366F">
        <w:rPr>
          <w:rFonts w:ascii="Times New Roman" w:eastAsia="Times New Roman" w:hAnsi="Times New Roman" w:cs="Times New Roman"/>
          <w:bCs/>
          <w:sz w:val="26"/>
          <w:szCs w:val="26"/>
          <w:lang w:eastAsia="ar-SA"/>
        </w:rPr>
        <w:t xml:space="preserve"> </w:t>
      </w:r>
    </w:p>
    <w:p w:rsidR="007C1833" w:rsidRDefault="007C1833" w:rsidP="0080366F">
      <w:pPr>
        <w:suppressAutoHyphens/>
        <w:spacing w:after="120"/>
        <w:rPr>
          <w:rFonts w:ascii="Times New Roman" w:eastAsia="Times New Roman" w:hAnsi="Times New Roman" w:cs="Times New Roman"/>
          <w:bCs/>
          <w:sz w:val="26"/>
          <w:szCs w:val="26"/>
          <w:lang w:eastAsia="ar-SA"/>
        </w:rPr>
      </w:pPr>
    </w:p>
    <w:p w:rsidR="00784EFF" w:rsidRPr="0080366F" w:rsidRDefault="00784EFF" w:rsidP="0080366F">
      <w:pPr>
        <w:suppressAutoHyphens/>
        <w:spacing w:after="120"/>
        <w:rPr>
          <w:rFonts w:ascii="Times New Roman" w:eastAsia="Times New Roman" w:hAnsi="Times New Roman" w:cs="Times New Roman"/>
          <w:bCs/>
          <w:sz w:val="26"/>
          <w:szCs w:val="26"/>
          <w:lang w:eastAsia="ar-SA"/>
        </w:rPr>
      </w:pPr>
    </w:p>
    <w:p w:rsidR="001A2D73" w:rsidRDefault="00784EFF" w:rsidP="0080366F">
      <w:pPr>
        <w:suppressAutoHyphens/>
        <w:spacing w:after="120"/>
        <w:rPr>
          <w:rFonts w:ascii="Arial" w:eastAsia="Times New Roman" w:hAnsi="Arial" w:cs="Arial"/>
          <w:bCs/>
          <w:lang w:eastAsia="ar-SA"/>
        </w:rPr>
      </w:pPr>
      <w:r>
        <w:rPr>
          <w:rFonts w:ascii="Arial" w:eastAsia="Times New Roman" w:hAnsi="Arial" w:cs="Arial"/>
          <w:bCs/>
          <w:lang w:eastAsia="ar-SA"/>
        </w:rPr>
        <w:lastRenderedPageBreak/>
        <w:t xml:space="preserve">Every member has done their job perfectly but especially during development phase of software, some confusion was there but it was over after some group discussions. As mentioned in above group division, I did my job of developer but during development there were some difficulties  </w:t>
      </w:r>
      <w:r w:rsidR="001A2D73">
        <w:rPr>
          <w:rFonts w:ascii="Arial" w:eastAsia="Times New Roman" w:hAnsi="Arial" w:cs="Arial"/>
          <w:bCs/>
          <w:lang w:eastAsia="ar-SA"/>
        </w:rPr>
        <w:t>that I faced .The main difficulties was team member co-ordination , but still group division was assigned perfectly which resulted in good software.</w:t>
      </w:r>
    </w:p>
    <w:p w:rsidR="001A2D73" w:rsidRDefault="001A2D73" w:rsidP="0080366F">
      <w:pPr>
        <w:suppressAutoHyphens/>
        <w:spacing w:after="120"/>
        <w:rPr>
          <w:rFonts w:ascii="Arial" w:eastAsia="Times New Roman" w:hAnsi="Arial" w:cs="Arial"/>
          <w:bCs/>
          <w:lang w:eastAsia="ar-SA"/>
        </w:rPr>
      </w:pPr>
      <w:r>
        <w:rPr>
          <w:rFonts w:ascii="Arial" w:eastAsia="Times New Roman" w:hAnsi="Arial" w:cs="Arial"/>
          <w:bCs/>
          <w:lang w:eastAsia="ar-SA"/>
        </w:rPr>
        <w:t xml:space="preserve">Below I have attached the work that I have </w:t>
      </w:r>
      <w:r w:rsidR="0098439E">
        <w:rPr>
          <w:rFonts w:ascii="Arial" w:eastAsia="Times New Roman" w:hAnsi="Arial" w:cs="Arial"/>
          <w:bCs/>
          <w:lang w:eastAsia="ar-SA"/>
        </w:rPr>
        <w:t>done</w:t>
      </w:r>
      <w:r>
        <w:rPr>
          <w:rFonts w:ascii="Arial" w:eastAsia="Times New Roman" w:hAnsi="Arial" w:cs="Arial"/>
          <w:bCs/>
          <w:lang w:eastAsia="ar-SA"/>
        </w:rPr>
        <w:t xml:space="preserve"> during software development.</w:t>
      </w:r>
    </w:p>
    <w:p w:rsidR="001A2D73" w:rsidRDefault="001A2D73" w:rsidP="0080366F">
      <w:pPr>
        <w:suppressAutoHyphens/>
        <w:spacing w:after="120"/>
        <w:rPr>
          <w:rFonts w:ascii="Arial" w:eastAsia="Times New Roman" w:hAnsi="Arial" w:cs="Arial"/>
          <w:bCs/>
          <w:lang w:eastAsia="ar-SA"/>
        </w:rPr>
      </w:pPr>
    </w:p>
    <w:p w:rsidR="001A2D73" w:rsidRDefault="001A2D73" w:rsidP="001A2D73">
      <w:pPr>
        <w:pStyle w:val="ListParagraph"/>
        <w:numPr>
          <w:ilvl w:val="0"/>
          <w:numId w:val="6"/>
        </w:numPr>
        <w:suppressAutoHyphens/>
        <w:spacing w:after="120"/>
        <w:rPr>
          <w:rFonts w:ascii="Arial" w:eastAsia="Times New Roman" w:hAnsi="Arial" w:cs="Arial"/>
          <w:bCs/>
          <w:lang w:eastAsia="ar-SA"/>
        </w:rPr>
      </w:pPr>
      <w:r w:rsidRPr="001A2D73">
        <w:rPr>
          <w:rFonts w:ascii="Times New Roman" w:eastAsia="Times New Roman" w:hAnsi="Times New Roman" w:cs="Times New Roman"/>
          <w:b/>
          <w:bCs/>
          <w:lang w:eastAsia="ar-SA"/>
        </w:rPr>
        <w:t>Brainstorms</w:t>
      </w:r>
      <w:r>
        <w:rPr>
          <w:rFonts w:ascii="Arial" w:eastAsia="Times New Roman" w:hAnsi="Arial" w:cs="Arial"/>
          <w:bCs/>
          <w:lang w:eastAsia="ar-SA"/>
        </w:rPr>
        <w:t xml:space="preserve"> :</w:t>
      </w:r>
    </w:p>
    <w:p w:rsidR="0080366F" w:rsidRDefault="001A2D73" w:rsidP="001A2D73">
      <w:pPr>
        <w:pStyle w:val="ListParagraph"/>
        <w:suppressAutoHyphens/>
        <w:spacing w:after="120"/>
        <w:rPr>
          <w:rFonts w:ascii="Arial" w:eastAsia="Times New Roman" w:hAnsi="Arial" w:cs="Arial"/>
          <w:bCs/>
          <w:lang w:eastAsia="ar-SA"/>
        </w:rPr>
      </w:pPr>
      <w:r>
        <w:rPr>
          <w:rFonts w:ascii="Arial" w:eastAsia="Times New Roman" w:hAnsi="Arial" w:cs="Arial"/>
          <w:bCs/>
          <w:lang w:eastAsia="ar-SA"/>
        </w:rPr>
        <w:t>Brainstorms are always important during development phase of software. Everybody helped me to figure out how to design functions and implement those in software.</w:t>
      </w:r>
    </w:p>
    <w:p w:rsidR="001A2D73" w:rsidRDefault="001A2D73" w:rsidP="001A2D73">
      <w:pPr>
        <w:suppressAutoHyphens/>
        <w:spacing w:after="120"/>
        <w:rPr>
          <w:rFonts w:ascii="Times New Roman" w:eastAsia="Times New Roman" w:hAnsi="Times New Roman" w:cs="Times New Roman"/>
          <w:b/>
          <w:bCs/>
          <w:lang w:eastAsia="ar-SA"/>
        </w:rPr>
      </w:pPr>
      <w:r>
        <w:rPr>
          <w:rFonts w:ascii="Arial" w:eastAsia="Times New Roman" w:hAnsi="Arial" w:cs="Arial"/>
          <w:bCs/>
          <w:lang w:eastAsia="ar-SA"/>
        </w:rPr>
        <w:t xml:space="preserve">     2&gt;</w:t>
      </w:r>
      <w:r w:rsidRPr="001A2D73">
        <w:rPr>
          <w:rFonts w:ascii="Times New Roman" w:eastAsia="Times New Roman" w:hAnsi="Times New Roman" w:cs="Times New Roman"/>
          <w:b/>
          <w:bCs/>
          <w:lang w:eastAsia="ar-SA"/>
        </w:rPr>
        <w:t xml:space="preserve">Coding Part: </w:t>
      </w:r>
    </w:p>
    <w:p w:rsidR="001A2D73" w:rsidRDefault="001A2D73" w:rsidP="001A2D73">
      <w:pPr>
        <w:pStyle w:val="ListParagraph"/>
        <w:suppressAutoHyphens/>
        <w:spacing w:after="120"/>
        <w:rPr>
          <w:rFonts w:ascii="Arial" w:eastAsia="Times New Roman" w:hAnsi="Arial" w:cs="Arial"/>
          <w:bCs/>
          <w:lang w:eastAsia="ar-SA"/>
        </w:rPr>
      </w:pPr>
      <w:r w:rsidRPr="001A2D73">
        <w:rPr>
          <w:rFonts w:ascii="Arial" w:eastAsia="Times New Roman" w:hAnsi="Arial" w:cs="Arial"/>
          <w:bCs/>
          <w:lang w:eastAsia="ar-SA"/>
        </w:rPr>
        <w:t xml:space="preserve">My role during software development was back-end </w:t>
      </w:r>
      <w:r w:rsidR="00635C15" w:rsidRPr="001A2D73">
        <w:rPr>
          <w:rFonts w:ascii="Arial" w:eastAsia="Times New Roman" w:hAnsi="Arial" w:cs="Arial"/>
          <w:bCs/>
          <w:lang w:eastAsia="ar-SA"/>
        </w:rPr>
        <w:t>coder;</w:t>
      </w:r>
      <w:r w:rsidRPr="001A2D73">
        <w:rPr>
          <w:rFonts w:ascii="Arial" w:eastAsia="Times New Roman" w:hAnsi="Arial" w:cs="Arial"/>
          <w:bCs/>
          <w:lang w:eastAsia="ar-SA"/>
        </w:rPr>
        <w:t xml:space="preserve"> I developed User Panel for registered user. Similarly, the</w:t>
      </w:r>
      <w:r w:rsidRPr="00635C15">
        <w:rPr>
          <w:rFonts w:ascii="Arial" w:eastAsia="Times New Roman" w:hAnsi="Arial" w:cs="Arial"/>
          <w:bCs/>
          <w:lang w:eastAsia="ar-SA"/>
        </w:rPr>
        <w:t xml:space="preserve"> </w:t>
      </w:r>
      <w:r w:rsidR="00635C15" w:rsidRPr="00635C15">
        <w:rPr>
          <w:rFonts w:ascii="Arial" w:eastAsia="Times New Roman" w:hAnsi="Arial" w:cs="Arial"/>
          <w:bCs/>
          <w:lang w:eastAsia="ar-SA"/>
        </w:rPr>
        <w:t>functions used by registered such as upload tools, search tools, hire tools and logout function along everything inside the user panel (i.e. calendar function, upload image function)</w:t>
      </w:r>
      <w:r w:rsidR="00635C15">
        <w:rPr>
          <w:rFonts w:ascii="Arial" w:eastAsia="Times New Roman" w:hAnsi="Arial" w:cs="Arial"/>
          <w:bCs/>
          <w:lang w:eastAsia="ar-SA"/>
        </w:rPr>
        <w:t>.</w:t>
      </w:r>
    </w:p>
    <w:p w:rsidR="00635C15" w:rsidRPr="00635C15" w:rsidRDefault="00635C15" w:rsidP="00635C15">
      <w:pPr>
        <w:suppressAutoHyphens/>
        <w:spacing w:after="120"/>
        <w:rPr>
          <w:rFonts w:ascii="Times New Roman" w:eastAsia="Times New Roman" w:hAnsi="Times New Roman" w:cs="Times New Roman"/>
          <w:b/>
          <w:bCs/>
          <w:lang w:eastAsia="ar-SA"/>
        </w:rPr>
      </w:pPr>
      <w:r>
        <w:rPr>
          <w:rFonts w:ascii="Times New Roman" w:eastAsia="Times New Roman" w:hAnsi="Times New Roman" w:cs="Times New Roman"/>
          <w:b/>
          <w:bCs/>
          <w:lang w:eastAsia="ar-SA"/>
        </w:rPr>
        <w:t xml:space="preserve">     3&gt;</w:t>
      </w:r>
      <w:r w:rsidRPr="00635C15">
        <w:rPr>
          <w:rFonts w:ascii="Times New Roman" w:eastAsia="Times New Roman" w:hAnsi="Times New Roman" w:cs="Times New Roman"/>
          <w:b/>
          <w:bCs/>
          <w:lang w:eastAsia="ar-SA"/>
        </w:rPr>
        <w:t>UML Diagrams:</w:t>
      </w:r>
    </w:p>
    <w:p w:rsidR="0098439E" w:rsidRDefault="00635C15" w:rsidP="00635C15">
      <w:pPr>
        <w:suppressAutoHyphens/>
        <w:spacing w:after="120"/>
        <w:ind w:left="630"/>
        <w:rPr>
          <w:rFonts w:ascii="Arial" w:eastAsia="Times New Roman" w:hAnsi="Arial" w:cs="Arial"/>
          <w:bCs/>
          <w:lang w:eastAsia="ar-SA"/>
        </w:rPr>
      </w:pPr>
      <w:r>
        <w:rPr>
          <w:rFonts w:ascii="Arial" w:eastAsia="Times New Roman" w:hAnsi="Arial" w:cs="Arial"/>
          <w:bCs/>
          <w:lang w:eastAsia="ar-SA"/>
        </w:rPr>
        <w:t xml:space="preserve">As per the work division, I did CLASS DIAGRAMS and used </w:t>
      </w:r>
      <w:r w:rsidR="0098439E">
        <w:rPr>
          <w:rFonts w:ascii="Arial" w:eastAsia="Times New Roman" w:hAnsi="Arial" w:cs="Arial"/>
          <w:bCs/>
          <w:lang w:eastAsia="ar-SA"/>
        </w:rPr>
        <w:t>OOPS (</w:t>
      </w:r>
      <w:r>
        <w:rPr>
          <w:rFonts w:ascii="Arial" w:eastAsia="Times New Roman" w:hAnsi="Arial" w:cs="Arial"/>
          <w:bCs/>
          <w:lang w:eastAsia="ar-SA"/>
        </w:rPr>
        <w:t xml:space="preserve">Object – Oriented </w:t>
      </w:r>
      <w:r w:rsidR="0098439E">
        <w:rPr>
          <w:rFonts w:ascii="Arial" w:eastAsia="Times New Roman" w:hAnsi="Arial" w:cs="Arial"/>
          <w:bCs/>
          <w:lang w:eastAsia="ar-SA"/>
        </w:rPr>
        <w:t>Approach)</w:t>
      </w:r>
      <w:r>
        <w:rPr>
          <w:rFonts w:ascii="Arial" w:eastAsia="Times New Roman" w:hAnsi="Arial" w:cs="Arial"/>
          <w:bCs/>
          <w:lang w:eastAsia="ar-SA"/>
        </w:rPr>
        <w:t xml:space="preserve"> for developing functions that was assigned to me by group leader Anupam Dhakal.</w:t>
      </w:r>
    </w:p>
    <w:p w:rsidR="00635C15" w:rsidRDefault="0098439E" w:rsidP="0098439E">
      <w:pPr>
        <w:suppressAutoHyphens/>
        <w:spacing w:after="120"/>
        <w:rPr>
          <w:rFonts w:ascii="Times New Roman" w:eastAsia="Times New Roman" w:hAnsi="Times New Roman" w:cs="Times New Roman"/>
          <w:b/>
          <w:bCs/>
          <w:lang w:eastAsia="ar-SA"/>
        </w:rPr>
      </w:pPr>
      <w:r w:rsidRPr="0098439E">
        <w:rPr>
          <w:rFonts w:ascii="Times New Roman" w:eastAsia="Times New Roman" w:hAnsi="Times New Roman" w:cs="Times New Roman"/>
          <w:b/>
          <w:bCs/>
          <w:lang w:eastAsia="ar-SA"/>
        </w:rPr>
        <w:t>4&gt; File Handling</w:t>
      </w:r>
      <w:r w:rsidR="00635C15" w:rsidRPr="0098439E">
        <w:rPr>
          <w:rFonts w:ascii="Times New Roman" w:eastAsia="Times New Roman" w:hAnsi="Times New Roman" w:cs="Times New Roman"/>
          <w:b/>
          <w:bCs/>
          <w:lang w:eastAsia="ar-SA"/>
        </w:rPr>
        <w:t xml:space="preserve"> </w:t>
      </w:r>
    </w:p>
    <w:p w:rsidR="0098439E" w:rsidRDefault="0098439E" w:rsidP="0098439E">
      <w:pPr>
        <w:suppressAutoHyphens/>
        <w:spacing w:after="120"/>
        <w:ind w:left="630"/>
        <w:rPr>
          <w:rFonts w:ascii="Arial" w:eastAsia="Times New Roman" w:hAnsi="Arial" w:cs="Arial"/>
          <w:bCs/>
          <w:lang w:eastAsia="ar-SA"/>
        </w:rPr>
      </w:pPr>
      <w:r>
        <w:rPr>
          <w:rFonts w:ascii="Times New Roman" w:eastAsia="Times New Roman" w:hAnsi="Times New Roman" w:cs="Times New Roman"/>
          <w:b/>
          <w:bCs/>
          <w:lang w:eastAsia="ar-SA"/>
        </w:rPr>
        <w:tab/>
      </w:r>
      <w:r w:rsidRPr="0098439E">
        <w:rPr>
          <w:rFonts w:ascii="Arial" w:eastAsia="Times New Roman" w:hAnsi="Arial" w:cs="Arial"/>
          <w:bCs/>
          <w:lang w:eastAsia="ar-SA"/>
        </w:rPr>
        <w:t>File handling was integral part of software development which was assigned to me and I did it in normal python file handling (read, write, delete etc.)</w:t>
      </w:r>
    </w:p>
    <w:p w:rsidR="00683DEC" w:rsidRDefault="00514DDB" w:rsidP="00514DDB">
      <w:pPr>
        <w:suppressAutoHyphens/>
        <w:spacing w:after="120"/>
        <w:rPr>
          <w:rFonts w:ascii="Arial" w:eastAsia="Times New Roman" w:hAnsi="Arial" w:cs="Arial"/>
          <w:bCs/>
          <w:lang w:eastAsia="ar-SA"/>
        </w:rPr>
      </w:pPr>
      <w:r>
        <w:rPr>
          <w:rFonts w:ascii="Arial" w:eastAsia="Times New Roman" w:hAnsi="Arial" w:cs="Arial"/>
          <w:bCs/>
          <w:lang w:eastAsia="ar-SA"/>
        </w:rPr>
        <w:t>In group, every member worked perfectly and evaluating their work I have attested a table below which rates their work during project development.</w:t>
      </w:r>
    </w:p>
    <w:p w:rsidR="00683DEC" w:rsidRDefault="00683DEC" w:rsidP="0098439E">
      <w:pPr>
        <w:suppressAutoHyphens/>
        <w:spacing w:after="120"/>
        <w:ind w:left="630"/>
        <w:rPr>
          <w:rFonts w:ascii="Arial" w:eastAsia="Times New Roman" w:hAnsi="Arial" w:cs="Arial"/>
          <w:bCs/>
          <w:lang w:eastAsia="ar-SA"/>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3060"/>
        <w:gridCol w:w="1443"/>
      </w:tblGrid>
      <w:tr w:rsidR="00514DDB" w:rsidTr="00E24AA2">
        <w:tc>
          <w:tcPr>
            <w:tcW w:w="1908" w:type="dxa"/>
          </w:tcPr>
          <w:p w:rsidR="00514DDB" w:rsidRDefault="00514DDB" w:rsidP="00E24AA2">
            <w:pPr>
              <w:jc w:val="center"/>
            </w:pPr>
            <w:r>
              <w:t>Student Number</w:t>
            </w:r>
          </w:p>
        </w:tc>
        <w:tc>
          <w:tcPr>
            <w:tcW w:w="2520" w:type="dxa"/>
          </w:tcPr>
          <w:p w:rsidR="00514DDB" w:rsidRDefault="00514DDB" w:rsidP="00E24AA2">
            <w:pPr>
              <w:jc w:val="center"/>
            </w:pPr>
            <w:r>
              <w:t>First Name</w:t>
            </w:r>
          </w:p>
        </w:tc>
        <w:tc>
          <w:tcPr>
            <w:tcW w:w="3060" w:type="dxa"/>
          </w:tcPr>
          <w:p w:rsidR="00514DDB" w:rsidRDefault="00514DDB" w:rsidP="00E24AA2">
            <w:pPr>
              <w:jc w:val="center"/>
            </w:pPr>
            <w:r>
              <w:t>Last Name</w:t>
            </w:r>
          </w:p>
        </w:tc>
        <w:tc>
          <w:tcPr>
            <w:tcW w:w="1443" w:type="dxa"/>
          </w:tcPr>
          <w:p w:rsidR="00514DDB" w:rsidRDefault="00514DDB" w:rsidP="00E24AA2">
            <w:pPr>
              <w:jc w:val="center"/>
            </w:pPr>
            <w:r>
              <w:t>Contribution</w:t>
            </w:r>
          </w:p>
          <w:p w:rsidR="00514DDB" w:rsidRDefault="00514DDB" w:rsidP="00E24AA2">
            <w:pPr>
              <w:jc w:val="center"/>
            </w:pPr>
            <w:r>
              <w:t>(N,S,I)</w:t>
            </w:r>
          </w:p>
        </w:tc>
      </w:tr>
      <w:tr w:rsidR="00514DDB" w:rsidTr="00E24AA2">
        <w:tc>
          <w:tcPr>
            <w:tcW w:w="1908"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1815429</w:t>
            </w:r>
          </w:p>
        </w:tc>
        <w:tc>
          <w:tcPr>
            <w:tcW w:w="2520"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Dinesh </w:t>
            </w:r>
          </w:p>
        </w:tc>
        <w:tc>
          <w:tcPr>
            <w:tcW w:w="3060"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Timalsina</w:t>
            </w:r>
          </w:p>
        </w:tc>
        <w:tc>
          <w:tcPr>
            <w:tcW w:w="1443"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 S</w:t>
            </w:r>
          </w:p>
        </w:tc>
      </w:tr>
      <w:tr w:rsidR="00514DDB" w:rsidTr="00E24AA2">
        <w:tc>
          <w:tcPr>
            <w:tcW w:w="1908"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1816707</w:t>
            </w:r>
          </w:p>
        </w:tc>
        <w:tc>
          <w:tcPr>
            <w:tcW w:w="2520"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Ram</w:t>
            </w:r>
          </w:p>
        </w:tc>
        <w:tc>
          <w:tcPr>
            <w:tcW w:w="3060"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Ghimire</w:t>
            </w:r>
          </w:p>
        </w:tc>
        <w:tc>
          <w:tcPr>
            <w:tcW w:w="1443"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 S</w:t>
            </w:r>
          </w:p>
        </w:tc>
      </w:tr>
      <w:tr w:rsidR="00514DDB" w:rsidTr="00E24AA2">
        <w:tc>
          <w:tcPr>
            <w:tcW w:w="1908"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1815430</w:t>
            </w:r>
          </w:p>
        </w:tc>
        <w:tc>
          <w:tcPr>
            <w:tcW w:w="2520"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Anupam</w:t>
            </w:r>
          </w:p>
        </w:tc>
        <w:tc>
          <w:tcPr>
            <w:tcW w:w="3060"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Dhakal</w:t>
            </w:r>
          </w:p>
        </w:tc>
        <w:tc>
          <w:tcPr>
            <w:tcW w:w="1443" w:type="dxa"/>
          </w:tcPr>
          <w:p w:rsidR="00514DDB" w:rsidRPr="00A117FC" w:rsidRDefault="00514DDB"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 S</w:t>
            </w:r>
          </w:p>
        </w:tc>
      </w:tr>
    </w:tbl>
    <w:p w:rsidR="00514DDB" w:rsidRDefault="00514DDB" w:rsidP="00514DDB">
      <w:r w:rsidRPr="00B6317C">
        <w:rPr>
          <w:b/>
          <w:bCs/>
        </w:rPr>
        <w:t>S</w:t>
      </w:r>
      <w:r>
        <w:t xml:space="preserve"> -Significant (The group member’s work was integral to the overall submission)</w:t>
      </w:r>
    </w:p>
    <w:p w:rsidR="00514DDB" w:rsidRDefault="00514DDB" w:rsidP="00514DDB">
      <w:r w:rsidRPr="00B6317C">
        <w:rPr>
          <w:b/>
          <w:bCs/>
        </w:rPr>
        <w:t>N</w:t>
      </w:r>
      <w:r>
        <w:t xml:space="preserve"> -No Contribution (The group member took no part in the project submission) </w:t>
      </w:r>
    </w:p>
    <w:p w:rsidR="00514DDB" w:rsidRDefault="00514DDB" w:rsidP="00514DDB">
      <w:r w:rsidRPr="00B6317C">
        <w:rPr>
          <w:b/>
          <w:bCs/>
        </w:rPr>
        <w:t>I</w:t>
      </w:r>
      <w:r>
        <w:t xml:space="preserve"> -Insignificant (The group member’s work made little difference to the overall submission)</w:t>
      </w:r>
    </w:p>
    <w:p w:rsidR="00683DEC" w:rsidRDefault="00683DEC" w:rsidP="0098439E">
      <w:pPr>
        <w:suppressAutoHyphens/>
        <w:spacing w:after="120"/>
        <w:ind w:left="630"/>
        <w:rPr>
          <w:rFonts w:ascii="Arial" w:eastAsia="Times New Roman" w:hAnsi="Arial" w:cs="Arial"/>
          <w:bCs/>
          <w:lang w:eastAsia="ar-SA"/>
        </w:rPr>
      </w:pPr>
    </w:p>
    <w:p w:rsidR="00AB3C75" w:rsidRDefault="00AB3C75" w:rsidP="00AB3C75">
      <w:pPr>
        <w:suppressAutoHyphens/>
        <w:spacing w:after="120"/>
        <w:rPr>
          <w:rFonts w:ascii="Arial" w:eastAsia="Times New Roman" w:hAnsi="Arial" w:cs="Arial"/>
          <w:bCs/>
          <w:lang w:eastAsia="ar-SA"/>
        </w:rPr>
      </w:pPr>
      <w:r>
        <w:rPr>
          <w:rFonts w:ascii="Arial" w:eastAsia="Times New Roman" w:hAnsi="Arial" w:cs="Arial"/>
          <w:bCs/>
          <w:lang w:eastAsia="ar-SA"/>
        </w:rPr>
        <w:t xml:space="preserve">At last ,I am so proud that my group successfully did the project .It was great opportunity working with awesome team-members (Ram Ghimire, Anupam Dhakal, and Dinesh Timalsina)  </w:t>
      </w:r>
      <w:r>
        <w:rPr>
          <w:rFonts w:ascii="Arial" w:eastAsia="Times New Roman" w:hAnsi="Arial" w:cs="Arial"/>
          <w:bCs/>
          <w:lang w:eastAsia="ar-SA"/>
        </w:rPr>
        <w:lastRenderedPageBreak/>
        <w:t xml:space="preserve">during this python project (Shared Power) development. I had incredible time working with my team member. Especially I love </w:t>
      </w:r>
      <w:r w:rsidR="00B34DEB">
        <w:rPr>
          <w:rFonts w:ascii="Arial" w:eastAsia="Times New Roman" w:hAnsi="Arial" w:cs="Arial"/>
          <w:bCs/>
          <w:lang w:eastAsia="ar-SA"/>
        </w:rPr>
        <w:t xml:space="preserve">to </w:t>
      </w:r>
      <w:r>
        <w:rPr>
          <w:rFonts w:ascii="Arial" w:eastAsia="Times New Roman" w:hAnsi="Arial" w:cs="Arial"/>
          <w:bCs/>
          <w:lang w:eastAsia="ar-SA"/>
        </w:rPr>
        <w:t xml:space="preserve">thank Dinesh Timalsina for producing high resolution </w:t>
      </w:r>
      <w:r w:rsidR="00B34DEB">
        <w:rPr>
          <w:rFonts w:ascii="Arial" w:eastAsia="Times New Roman" w:hAnsi="Arial" w:cs="Arial"/>
          <w:bCs/>
          <w:lang w:eastAsia="ar-SA"/>
        </w:rPr>
        <w:t xml:space="preserve">images which was the basis of software </w:t>
      </w:r>
      <w:proofErr w:type="gramStart"/>
      <w:r w:rsidR="00B34DEB">
        <w:rPr>
          <w:rFonts w:ascii="Arial" w:eastAsia="Times New Roman" w:hAnsi="Arial" w:cs="Arial"/>
          <w:bCs/>
          <w:lang w:eastAsia="ar-SA"/>
        </w:rPr>
        <w:t>GUI .</w:t>
      </w:r>
      <w:proofErr w:type="gramEnd"/>
    </w:p>
    <w:p w:rsidR="00514DDB" w:rsidRDefault="00514DDB" w:rsidP="00B34DEB">
      <w:pPr>
        <w:suppressAutoHyphens/>
        <w:spacing w:after="120"/>
        <w:rPr>
          <w:rFonts w:ascii="Arial" w:eastAsia="Times New Roman" w:hAnsi="Arial" w:cs="Arial"/>
          <w:bCs/>
          <w:lang w:eastAsia="ar-SA"/>
        </w:rPr>
      </w:pPr>
    </w:p>
    <w:p w:rsidR="0098439E" w:rsidRDefault="0098439E" w:rsidP="0098439E">
      <w:pPr>
        <w:suppressAutoHyphens/>
        <w:spacing w:after="120"/>
        <w:rPr>
          <w:rFonts w:ascii="Times New Roman" w:eastAsia="Times New Roman" w:hAnsi="Times New Roman" w:cs="Times New Roman"/>
          <w:b/>
          <w:bCs/>
          <w:lang w:eastAsia="ar-SA"/>
        </w:rPr>
      </w:pPr>
      <w:r w:rsidRPr="0098439E">
        <w:rPr>
          <w:rFonts w:ascii="Times New Roman" w:eastAsia="Times New Roman" w:hAnsi="Times New Roman" w:cs="Times New Roman"/>
          <w:b/>
          <w:bCs/>
          <w:lang w:eastAsia="ar-SA"/>
        </w:rPr>
        <w:t>Work Divisions Snippets</w:t>
      </w:r>
    </w:p>
    <w:p w:rsidR="00683DEC" w:rsidRDefault="00514DDB" w:rsidP="0098439E">
      <w:pPr>
        <w:suppressAutoHyphens/>
        <w:spacing w:after="120"/>
        <w:rPr>
          <w:rFonts w:ascii="Times New Roman" w:eastAsia="Times New Roman" w:hAnsi="Times New Roman" w:cs="Times New Roman"/>
          <w:b/>
          <w:bCs/>
          <w:lang w:eastAsia="ar-SA"/>
        </w:rPr>
      </w:pPr>
      <w:r>
        <w:rPr>
          <w:rFonts w:ascii="Times New Roman" w:eastAsia="Times New Roman" w:hAnsi="Times New Roman" w:cs="Times New Roman"/>
          <w:b/>
          <w:bCs/>
          <w:lang w:eastAsia="ar-SA"/>
        </w:rPr>
        <w:tab/>
        <w:t>These are following snippets of my work division which I did during software development</w:t>
      </w:r>
      <w:proofErr w:type="gramStart"/>
      <w:r>
        <w:rPr>
          <w:rFonts w:ascii="Times New Roman" w:eastAsia="Times New Roman" w:hAnsi="Times New Roman" w:cs="Times New Roman"/>
          <w:b/>
          <w:bCs/>
          <w:lang w:eastAsia="ar-SA"/>
        </w:rPr>
        <w:t>..</w:t>
      </w:r>
      <w:proofErr w:type="gramEnd"/>
    </w:p>
    <w:p w:rsidR="00683DEC" w:rsidRDefault="00683DEC" w:rsidP="0098439E">
      <w:pPr>
        <w:suppressAutoHyphens/>
        <w:spacing w:after="120"/>
        <w:rPr>
          <w:rFonts w:ascii="Times New Roman" w:eastAsia="Times New Roman" w:hAnsi="Times New Roman" w:cs="Times New Roman"/>
          <w:b/>
          <w:bCs/>
          <w:lang w:eastAsia="ar-SA"/>
        </w:rPr>
      </w:pPr>
    </w:p>
    <w:p w:rsidR="00683DEC" w:rsidRPr="00683DEC" w:rsidRDefault="00683DEC" w:rsidP="00683DEC">
      <w:pPr>
        <w:pStyle w:val="ListParagraph"/>
        <w:numPr>
          <w:ilvl w:val="0"/>
          <w:numId w:val="7"/>
        </w:numPr>
        <w:suppressAutoHyphens/>
        <w:spacing w:after="120"/>
        <w:rPr>
          <w:rFonts w:ascii="Times New Roman" w:eastAsia="Times New Roman" w:hAnsi="Times New Roman" w:cs="Times New Roman"/>
          <w:b/>
          <w:bCs/>
          <w:lang w:eastAsia="ar-SA"/>
        </w:rPr>
      </w:pPr>
      <w:r>
        <w:rPr>
          <w:rFonts w:ascii="Times New Roman" w:eastAsia="Times New Roman" w:hAnsi="Times New Roman" w:cs="Times New Roman"/>
          <w:b/>
          <w:bCs/>
          <w:lang w:eastAsia="ar-SA"/>
        </w:rPr>
        <w:t>UML Diagrams(Class Diagram)</w:t>
      </w:r>
    </w:p>
    <w:p w:rsidR="0098439E" w:rsidRPr="0098439E" w:rsidRDefault="00683DEC" w:rsidP="0098439E">
      <w:pPr>
        <w:suppressAutoHyphens/>
        <w:spacing w:after="120"/>
        <w:rPr>
          <w:rFonts w:ascii="Times New Roman" w:eastAsia="Times New Roman" w:hAnsi="Times New Roman" w:cs="Times New Roman"/>
          <w:b/>
          <w:bCs/>
          <w:lang w:eastAsia="ar-SA"/>
        </w:rPr>
      </w:pPr>
      <w:r>
        <w:rPr>
          <w:rFonts w:ascii="Times New Roman" w:hAnsi="Times New Roman" w:cs="Times New Roman"/>
          <w:b/>
          <w:noProof/>
          <w:sz w:val="26"/>
          <w:szCs w:val="26"/>
        </w:rPr>
        <w:drawing>
          <wp:inline distT="0" distB="0" distL="0" distR="0">
            <wp:extent cx="6290733" cy="4487334"/>
            <wp:effectExtent l="0" t="0" r="0" b="8890"/>
            <wp:docPr id="1034" name="Picture 1034" descr="Shahu Class Diagram (2)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hu Class Diagram (2) (1)-0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6094" cy="4491158"/>
                    </a:xfrm>
                    <a:prstGeom prst="rect">
                      <a:avLst/>
                    </a:prstGeom>
                    <a:noFill/>
                    <a:ln>
                      <a:noFill/>
                    </a:ln>
                  </pic:spPr>
                </pic:pic>
              </a:graphicData>
            </a:graphic>
          </wp:inline>
        </w:drawing>
      </w:r>
    </w:p>
    <w:p w:rsidR="00337670" w:rsidRDefault="00337670" w:rsidP="0080366F">
      <w:pPr>
        <w:suppressAutoHyphens/>
        <w:spacing w:after="120"/>
        <w:rPr>
          <w:rFonts w:ascii="Arial" w:eastAsia="Times New Roman" w:hAnsi="Arial" w:cs="Arial"/>
          <w:bCs/>
          <w:lang w:eastAsia="ar-SA"/>
        </w:rPr>
      </w:pPr>
    </w:p>
    <w:p w:rsidR="00B34DEB" w:rsidRDefault="00B34DEB" w:rsidP="0080366F">
      <w:pPr>
        <w:suppressAutoHyphens/>
        <w:spacing w:after="120"/>
        <w:rPr>
          <w:rFonts w:ascii="Arial" w:eastAsia="Times New Roman" w:hAnsi="Arial" w:cs="Arial"/>
          <w:bCs/>
          <w:lang w:eastAsia="ar-SA"/>
        </w:rPr>
      </w:pPr>
    </w:p>
    <w:p w:rsidR="00B34DEB" w:rsidRDefault="00B34DEB" w:rsidP="0080366F">
      <w:pPr>
        <w:suppressAutoHyphens/>
        <w:spacing w:after="120"/>
        <w:rPr>
          <w:rFonts w:ascii="Arial" w:eastAsia="Times New Roman" w:hAnsi="Arial" w:cs="Arial"/>
          <w:bCs/>
          <w:lang w:eastAsia="ar-SA"/>
        </w:rPr>
      </w:pPr>
    </w:p>
    <w:p w:rsidR="00B34DEB" w:rsidRDefault="00B34DEB" w:rsidP="0080366F">
      <w:pPr>
        <w:suppressAutoHyphens/>
        <w:spacing w:after="120"/>
        <w:rPr>
          <w:rFonts w:ascii="Arial" w:eastAsia="Times New Roman" w:hAnsi="Arial" w:cs="Arial"/>
          <w:bCs/>
          <w:lang w:eastAsia="ar-SA"/>
        </w:rPr>
      </w:pPr>
    </w:p>
    <w:p w:rsidR="00B34DEB" w:rsidRDefault="00B34DEB" w:rsidP="0080366F">
      <w:pPr>
        <w:suppressAutoHyphens/>
        <w:spacing w:after="120"/>
        <w:rPr>
          <w:rFonts w:ascii="Arial" w:eastAsia="Times New Roman" w:hAnsi="Arial" w:cs="Arial"/>
          <w:bCs/>
          <w:lang w:eastAsia="ar-SA"/>
        </w:rPr>
      </w:pPr>
    </w:p>
    <w:p w:rsidR="00263B70" w:rsidRDefault="00263B70" w:rsidP="0080366F">
      <w:pPr>
        <w:suppressAutoHyphens/>
        <w:spacing w:after="120"/>
        <w:rPr>
          <w:rFonts w:ascii="Arial" w:eastAsia="Times New Roman" w:hAnsi="Arial" w:cs="Arial"/>
          <w:bCs/>
          <w:lang w:eastAsia="ar-SA"/>
        </w:rPr>
      </w:pPr>
    </w:p>
    <w:p w:rsidR="00263B70" w:rsidRDefault="00263B70" w:rsidP="0080366F">
      <w:pPr>
        <w:suppressAutoHyphens/>
        <w:spacing w:after="120"/>
        <w:rPr>
          <w:rFonts w:ascii="Arial" w:eastAsia="Times New Roman" w:hAnsi="Arial" w:cs="Arial"/>
          <w:bCs/>
          <w:lang w:eastAsia="ar-SA"/>
        </w:rPr>
      </w:pPr>
    </w:p>
    <w:p w:rsidR="00337670" w:rsidRPr="00B34DEB" w:rsidRDefault="00B34DEB" w:rsidP="00683DEC">
      <w:pPr>
        <w:pStyle w:val="ListParagraph"/>
        <w:numPr>
          <w:ilvl w:val="0"/>
          <w:numId w:val="7"/>
        </w:numPr>
        <w:suppressAutoHyphens/>
        <w:spacing w:after="120"/>
        <w:rPr>
          <w:rFonts w:ascii="Times New Roman" w:eastAsia="Times New Roman" w:hAnsi="Times New Roman" w:cs="Times New Roman"/>
          <w:b/>
          <w:bCs/>
          <w:lang w:eastAsia="ar-SA"/>
        </w:rPr>
      </w:pPr>
      <w:r>
        <w:rPr>
          <w:noProof/>
        </w:rPr>
        <w:lastRenderedPageBreak/>
        <w:drawing>
          <wp:anchor distT="0" distB="0" distL="114300" distR="114300" simplePos="0" relativeHeight="251663360" behindDoc="0" locked="0" layoutInCell="1" allowOverlap="1" wp14:anchorId="64519ACD" wp14:editId="29AC9C11">
            <wp:simplePos x="0" y="0"/>
            <wp:positionH relativeFrom="column">
              <wp:posOffset>4400550</wp:posOffset>
            </wp:positionH>
            <wp:positionV relativeFrom="paragraph">
              <wp:posOffset>295910</wp:posOffset>
            </wp:positionV>
            <wp:extent cx="2327910" cy="2395855"/>
            <wp:effectExtent l="0" t="0" r="0" b="444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27910" cy="2395855"/>
                    </a:xfrm>
                    <a:prstGeom prst="rect">
                      <a:avLst/>
                    </a:prstGeom>
                  </pic:spPr>
                </pic:pic>
              </a:graphicData>
            </a:graphic>
            <wp14:sizeRelH relativeFrom="margin">
              <wp14:pctWidth>0</wp14:pctWidth>
            </wp14:sizeRelH>
            <wp14:sizeRelV relativeFrom="margin">
              <wp14:pctHeight>0</wp14:pctHeight>
            </wp14:sizeRelV>
          </wp:anchor>
        </w:drawing>
      </w:r>
      <w:r w:rsidR="00683DEC" w:rsidRPr="00683DEC">
        <w:rPr>
          <w:rFonts w:ascii="Times New Roman" w:eastAsia="Times New Roman" w:hAnsi="Times New Roman" w:cs="Times New Roman"/>
          <w:b/>
          <w:bCs/>
          <w:lang w:eastAsia="ar-SA"/>
        </w:rPr>
        <w:t>GUI Templates which I did:</w:t>
      </w:r>
      <w:r w:rsidRPr="00B34DEB">
        <w:rPr>
          <w:rFonts w:ascii="Times New Roman" w:hAnsi="Times New Roman" w:cs="Times New Roman"/>
          <w:b/>
          <w:noProof/>
          <w:sz w:val="26"/>
          <w:szCs w:val="26"/>
        </w:rPr>
        <w:t xml:space="preserve"> </w:t>
      </w:r>
    </w:p>
    <w:p w:rsidR="00B34DEB" w:rsidRPr="00263B70" w:rsidRDefault="00B34DEB" w:rsidP="00263B70">
      <w:pPr>
        <w:suppressAutoHyphens/>
        <w:spacing w:after="120"/>
        <w:rPr>
          <w:rFonts w:ascii="Arial" w:eastAsia="Times New Roman" w:hAnsi="Arial" w:cs="Arial"/>
          <w:bCs/>
          <w:lang w:eastAsia="ar-SA"/>
        </w:rPr>
      </w:pPr>
      <w:r w:rsidRPr="00263B70">
        <w:rPr>
          <w:rFonts w:ascii="Arial" w:eastAsia="Times New Roman" w:hAnsi="Arial" w:cs="Arial"/>
          <w:bCs/>
          <w:lang w:eastAsia="ar-SA"/>
        </w:rPr>
        <w:t>These are the functions that I have did during software development</w:t>
      </w:r>
    </w:p>
    <w:p w:rsidR="00337670" w:rsidRDefault="00B34DEB" w:rsidP="0080366F">
      <w:pPr>
        <w:suppressAutoHyphens/>
        <w:spacing w:after="120"/>
        <w:rPr>
          <w:rFonts w:ascii="Arial" w:eastAsia="Times New Roman" w:hAnsi="Arial" w:cs="Arial"/>
          <w:bCs/>
          <w:lang w:eastAsia="ar-SA"/>
        </w:rPr>
      </w:pPr>
      <w:r>
        <w:rPr>
          <w:rFonts w:ascii="Times New Roman" w:hAnsi="Times New Roman" w:cs="Times New Roman"/>
          <w:b/>
          <w:noProof/>
          <w:sz w:val="26"/>
          <w:szCs w:val="26"/>
        </w:rPr>
        <w:drawing>
          <wp:anchor distT="0" distB="0" distL="114300" distR="114300" simplePos="0" relativeHeight="251675648" behindDoc="0" locked="0" layoutInCell="1" allowOverlap="1" wp14:anchorId="2B7F1D7B" wp14:editId="469AC708">
            <wp:simplePos x="0" y="0"/>
            <wp:positionH relativeFrom="column">
              <wp:posOffset>4604385</wp:posOffset>
            </wp:positionH>
            <wp:positionV relativeFrom="paragraph">
              <wp:posOffset>2638425</wp:posOffset>
            </wp:positionV>
            <wp:extent cx="1965325" cy="2124710"/>
            <wp:effectExtent l="0" t="0" r="0" b="8890"/>
            <wp:wrapSquare wrapText="bothSides"/>
            <wp:docPr id="21" name="Picture 21" descr="C:\Users\KshitijPC\Desktop\Upload 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KshitijPC\Desktop\Upload Valid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5325" cy="2124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5DEBF9BD" wp14:editId="40D89F07">
            <wp:simplePos x="0" y="0"/>
            <wp:positionH relativeFrom="column">
              <wp:posOffset>1959610</wp:posOffset>
            </wp:positionH>
            <wp:positionV relativeFrom="paragraph">
              <wp:posOffset>5031740</wp:posOffset>
            </wp:positionV>
            <wp:extent cx="2292350" cy="1896110"/>
            <wp:effectExtent l="0" t="0" r="0" b="8890"/>
            <wp:wrapSquare wrapText="bothSides"/>
            <wp:docPr id="2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92350" cy="18961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6"/>
          <w:szCs w:val="26"/>
        </w:rPr>
        <w:drawing>
          <wp:anchor distT="0" distB="0" distL="114300" distR="114300" simplePos="0" relativeHeight="251671552" behindDoc="0" locked="0" layoutInCell="1" allowOverlap="1" wp14:anchorId="5159A170" wp14:editId="769333FB">
            <wp:simplePos x="0" y="0"/>
            <wp:positionH relativeFrom="column">
              <wp:posOffset>-609600</wp:posOffset>
            </wp:positionH>
            <wp:positionV relativeFrom="paragraph">
              <wp:posOffset>4923155</wp:posOffset>
            </wp:positionV>
            <wp:extent cx="2243455" cy="2268855"/>
            <wp:effectExtent l="0" t="0" r="4445" b="0"/>
            <wp:wrapSquare wrapText="bothSides"/>
            <wp:docPr id="23" name="Picture 23" descr="C:\Users\KshitijPC\Desktop\Tool Hire success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KshitijPC\Desktop\Tool Hire successfu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3455" cy="2268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6"/>
          <w:szCs w:val="26"/>
        </w:rPr>
        <w:drawing>
          <wp:anchor distT="0" distB="0" distL="114300" distR="114300" simplePos="0" relativeHeight="251673600" behindDoc="0" locked="0" layoutInCell="1" allowOverlap="1" wp14:anchorId="083E0C6A" wp14:editId="4F6EE518">
            <wp:simplePos x="0" y="0"/>
            <wp:positionH relativeFrom="column">
              <wp:posOffset>4537710</wp:posOffset>
            </wp:positionH>
            <wp:positionV relativeFrom="paragraph">
              <wp:posOffset>4965700</wp:posOffset>
            </wp:positionV>
            <wp:extent cx="2251710" cy="2226310"/>
            <wp:effectExtent l="0" t="0" r="0" b="2540"/>
            <wp:wrapSquare wrapText="bothSides"/>
            <wp:docPr id="24" name="Picture 24" descr="C:\Users\KshitijPC\Desktop\Error on hiring a 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KshitijPC\Desktop\Error on hiring a too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710"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6"/>
          <w:szCs w:val="26"/>
        </w:rPr>
        <w:drawing>
          <wp:anchor distT="0" distB="0" distL="114300" distR="114300" simplePos="0" relativeHeight="251667456" behindDoc="0" locked="0" layoutInCell="1" allowOverlap="1" wp14:anchorId="6C57B876" wp14:editId="7C4C7289">
            <wp:simplePos x="0" y="0"/>
            <wp:positionH relativeFrom="column">
              <wp:posOffset>1870710</wp:posOffset>
            </wp:positionH>
            <wp:positionV relativeFrom="paragraph">
              <wp:posOffset>2595245</wp:posOffset>
            </wp:positionV>
            <wp:extent cx="2531110" cy="2167255"/>
            <wp:effectExtent l="0" t="0" r="2540" b="4445"/>
            <wp:wrapSquare wrapText="bothSides"/>
            <wp:docPr id="19" name="Picture 19" descr="C:\Users\KshitijPC\Desktop\upload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KshitijPC\Desktop\upload 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1110" cy="2167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6"/>
          <w:szCs w:val="26"/>
        </w:rPr>
        <w:drawing>
          <wp:anchor distT="0" distB="0" distL="114300" distR="114300" simplePos="0" relativeHeight="251665408" behindDoc="0" locked="0" layoutInCell="1" allowOverlap="1" wp14:anchorId="1BD2F2B9" wp14:editId="06B66DEA">
            <wp:simplePos x="0" y="0"/>
            <wp:positionH relativeFrom="column">
              <wp:posOffset>-652145</wp:posOffset>
            </wp:positionH>
            <wp:positionV relativeFrom="paragraph">
              <wp:posOffset>2595245</wp:posOffset>
            </wp:positionV>
            <wp:extent cx="2446655" cy="2235200"/>
            <wp:effectExtent l="0" t="0" r="0" b="0"/>
            <wp:wrapSquare wrapText="bothSides"/>
            <wp:docPr id="20" name="Picture 20" descr="C:\Users\KshitijPC\Desktop\upload success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KshitijPC\Desktop\upload successfu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6655" cy="223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FA36128" wp14:editId="59D30961">
            <wp:simplePos x="0" y="0"/>
            <wp:positionH relativeFrom="column">
              <wp:posOffset>1898015</wp:posOffset>
            </wp:positionH>
            <wp:positionV relativeFrom="paragraph">
              <wp:posOffset>38100</wp:posOffset>
            </wp:positionV>
            <wp:extent cx="2446655" cy="2404110"/>
            <wp:effectExtent l="0" t="0" r="0" b="0"/>
            <wp:wrapSquare wrapText="bothSides"/>
            <wp:docPr id="1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446655" cy="2404110"/>
                    </a:xfrm>
                    <a:prstGeom prst="rect">
                      <a:avLst/>
                    </a:prstGeom>
                  </pic:spPr>
                </pic:pic>
              </a:graphicData>
            </a:graphic>
            <wp14:sizeRelH relativeFrom="margin">
              <wp14:pctWidth>0</wp14:pctWidth>
            </wp14:sizeRelH>
            <wp14:sizeRelV relativeFrom="margin">
              <wp14:pctHeight>0</wp14:pctHeight>
            </wp14:sizeRelV>
          </wp:anchor>
        </w:drawing>
      </w:r>
      <w:r w:rsidRPr="00D67B0A">
        <w:rPr>
          <w:rFonts w:ascii="Times New Roman" w:hAnsi="Times New Roman" w:cs="Times New Roman"/>
          <w:b/>
          <w:noProof/>
          <w:sz w:val="26"/>
          <w:szCs w:val="26"/>
        </w:rPr>
        <w:drawing>
          <wp:anchor distT="0" distB="0" distL="114300" distR="114300" simplePos="0" relativeHeight="251659264" behindDoc="0" locked="0" layoutInCell="1" allowOverlap="1" wp14:anchorId="101BC3E1" wp14:editId="143648F6">
            <wp:simplePos x="0" y="0"/>
            <wp:positionH relativeFrom="column">
              <wp:posOffset>-560070</wp:posOffset>
            </wp:positionH>
            <wp:positionV relativeFrom="paragraph">
              <wp:posOffset>38100</wp:posOffset>
            </wp:positionV>
            <wp:extent cx="2404110" cy="2446655"/>
            <wp:effectExtent l="0" t="0" r="0" b="0"/>
            <wp:wrapSquare wrapText="bothSides"/>
            <wp:docPr id="1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4110" cy="2446655"/>
                    </a:xfrm>
                    <a:prstGeom prst="rect">
                      <a:avLst/>
                    </a:prstGeom>
                  </pic:spPr>
                </pic:pic>
              </a:graphicData>
            </a:graphic>
            <wp14:sizeRelH relativeFrom="margin">
              <wp14:pctWidth>0</wp14:pctWidth>
            </wp14:sizeRelH>
            <wp14:sizeRelV relativeFrom="margin">
              <wp14:pctHeight>0</wp14:pctHeight>
            </wp14:sizeRelV>
          </wp:anchor>
        </w:drawing>
      </w:r>
    </w:p>
    <w:p w:rsidR="00337670" w:rsidRDefault="00337670" w:rsidP="0080366F">
      <w:pPr>
        <w:suppressAutoHyphens/>
        <w:spacing w:after="120"/>
        <w:rPr>
          <w:rFonts w:ascii="Arial" w:eastAsia="Times New Roman" w:hAnsi="Arial" w:cs="Arial"/>
          <w:bCs/>
          <w:lang w:eastAsia="ar-SA"/>
        </w:rPr>
      </w:pPr>
    </w:p>
    <w:p w:rsidR="00337670" w:rsidRDefault="00337670" w:rsidP="0080366F">
      <w:pPr>
        <w:suppressAutoHyphens/>
        <w:spacing w:after="120"/>
        <w:rPr>
          <w:rFonts w:ascii="Arial" w:eastAsia="Times New Roman" w:hAnsi="Arial" w:cs="Arial"/>
          <w:bCs/>
          <w:lang w:eastAsia="ar-SA"/>
        </w:rPr>
      </w:pPr>
    </w:p>
    <w:p w:rsidR="00337670" w:rsidRDefault="00337670" w:rsidP="0080366F">
      <w:pPr>
        <w:suppressAutoHyphens/>
        <w:spacing w:after="120"/>
        <w:rPr>
          <w:rFonts w:ascii="Arial" w:eastAsia="Times New Roman" w:hAnsi="Arial" w:cs="Arial"/>
          <w:bCs/>
          <w:lang w:eastAsia="ar-SA"/>
        </w:rPr>
      </w:pPr>
    </w:p>
    <w:p w:rsidR="00337670" w:rsidRDefault="00263B70" w:rsidP="0080366F">
      <w:pPr>
        <w:pStyle w:val="ListParagraph"/>
        <w:numPr>
          <w:ilvl w:val="0"/>
          <w:numId w:val="7"/>
        </w:numPr>
        <w:suppressAutoHyphens/>
        <w:spacing w:after="120"/>
        <w:rPr>
          <w:rFonts w:ascii="Times New Roman" w:eastAsia="Times New Roman" w:hAnsi="Times New Roman" w:cs="Times New Roman"/>
          <w:b/>
          <w:bCs/>
          <w:lang w:eastAsia="ar-SA"/>
        </w:rPr>
      </w:pPr>
      <w:r w:rsidRPr="00263B70">
        <w:rPr>
          <w:rFonts w:ascii="Times New Roman" w:eastAsia="Times New Roman" w:hAnsi="Times New Roman" w:cs="Times New Roman"/>
          <w:b/>
          <w:bCs/>
          <w:lang w:eastAsia="ar-SA"/>
        </w:rPr>
        <w:lastRenderedPageBreak/>
        <w:t>Codes Snip</w:t>
      </w:r>
      <w:r>
        <w:rPr>
          <w:rFonts w:ascii="Times New Roman" w:eastAsia="Times New Roman" w:hAnsi="Times New Roman" w:cs="Times New Roman"/>
          <w:b/>
          <w:bCs/>
          <w:lang w:eastAsia="ar-SA"/>
        </w:rPr>
        <w:t>p</w:t>
      </w:r>
      <w:r w:rsidRPr="00263B70">
        <w:rPr>
          <w:rFonts w:ascii="Times New Roman" w:eastAsia="Times New Roman" w:hAnsi="Times New Roman" w:cs="Times New Roman"/>
          <w:b/>
          <w:bCs/>
          <w:lang w:eastAsia="ar-SA"/>
        </w:rPr>
        <w:t>ets:</w:t>
      </w:r>
    </w:p>
    <w:p w:rsidR="00263B70" w:rsidRPr="00263B70" w:rsidRDefault="00263B70" w:rsidP="00263B70">
      <w:pPr>
        <w:pStyle w:val="ListParagraph"/>
        <w:suppressAutoHyphens/>
        <w:spacing w:after="120"/>
        <w:rPr>
          <w:rFonts w:ascii="Times New Roman" w:eastAsia="Times New Roman" w:hAnsi="Times New Roman" w:cs="Times New Roman"/>
          <w:b/>
          <w:bCs/>
          <w:lang w:eastAsia="ar-SA"/>
        </w:rPr>
      </w:pPr>
    </w:p>
    <w:p w:rsidR="00337670" w:rsidRDefault="00276C14" w:rsidP="0080366F">
      <w:pPr>
        <w:suppressAutoHyphens/>
        <w:spacing w:after="120"/>
        <w:rPr>
          <w:rFonts w:ascii="Arial" w:eastAsia="Times New Roman" w:hAnsi="Arial" w:cs="Arial"/>
          <w:bCs/>
          <w:lang w:eastAsia="ar-SA"/>
        </w:rPr>
      </w:pPr>
      <w:r>
        <w:rPr>
          <w:rFonts w:ascii="Arial" w:eastAsia="Times New Roman" w:hAnsi="Arial" w:cs="Arial"/>
          <w:bCs/>
          <w:lang w:eastAsia="ar-SA"/>
        </w:rPr>
        <w:t>1&gt;User Panel Codes:</w:t>
      </w:r>
    </w:p>
    <w:p w:rsidR="00276C14" w:rsidRDefault="00276C14" w:rsidP="0080366F">
      <w:pPr>
        <w:suppressAutoHyphens/>
        <w:spacing w:after="120"/>
        <w:rPr>
          <w:rFonts w:ascii="Arial" w:eastAsia="Times New Roman" w:hAnsi="Arial" w:cs="Arial"/>
          <w:bCs/>
          <w:lang w:eastAsia="ar-SA"/>
        </w:rPr>
      </w:pPr>
    </w:p>
    <w:p w:rsidR="00276C14" w:rsidRDefault="00276C14" w:rsidP="0080366F">
      <w:pPr>
        <w:suppressAutoHyphens/>
        <w:spacing w:after="120"/>
        <w:rPr>
          <w:rFonts w:ascii="Arial" w:eastAsia="Times New Roman" w:hAnsi="Arial" w:cs="Arial"/>
          <w:bCs/>
          <w:lang w:eastAsia="ar-SA"/>
        </w:rPr>
      </w:pPr>
      <w:r>
        <w:rPr>
          <w:rFonts w:ascii="Arial" w:eastAsia="Times New Roman" w:hAnsi="Arial" w:cs="Arial"/>
          <w:bCs/>
          <w:noProof/>
        </w:rPr>
        <w:drawing>
          <wp:inline distT="0" distB="0" distL="0" distR="0">
            <wp:extent cx="5935131" cy="3090333"/>
            <wp:effectExtent l="0" t="0" r="8890" b="0"/>
            <wp:docPr id="1037" name="Picture 1037" descr="C:\Users\KshitijPC\Desktop\User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shitijPC\Desktop\UserPan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94742"/>
                    </a:xfrm>
                    <a:prstGeom prst="rect">
                      <a:avLst/>
                    </a:prstGeom>
                    <a:noFill/>
                    <a:ln>
                      <a:noFill/>
                    </a:ln>
                  </pic:spPr>
                </pic:pic>
              </a:graphicData>
            </a:graphic>
          </wp:inline>
        </w:drawing>
      </w:r>
    </w:p>
    <w:p w:rsidR="00276C14" w:rsidRDefault="00276C14" w:rsidP="0080366F">
      <w:pPr>
        <w:suppressAutoHyphens/>
        <w:spacing w:after="120"/>
        <w:rPr>
          <w:rFonts w:ascii="Arial" w:eastAsia="Times New Roman" w:hAnsi="Arial" w:cs="Arial"/>
          <w:bCs/>
          <w:lang w:eastAsia="ar-SA"/>
        </w:rPr>
      </w:pPr>
    </w:p>
    <w:p w:rsidR="00276C14" w:rsidRDefault="00276C14" w:rsidP="0080366F">
      <w:pPr>
        <w:suppressAutoHyphens/>
        <w:spacing w:after="120"/>
        <w:rPr>
          <w:rFonts w:ascii="Arial" w:eastAsia="Times New Roman" w:hAnsi="Arial" w:cs="Arial"/>
          <w:bCs/>
          <w:lang w:eastAsia="ar-SA"/>
        </w:rPr>
      </w:pPr>
    </w:p>
    <w:p w:rsidR="00276C14" w:rsidRDefault="00E550B7" w:rsidP="0080366F">
      <w:pPr>
        <w:suppressAutoHyphens/>
        <w:spacing w:after="120"/>
        <w:rPr>
          <w:rFonts w:ascii="Arial" w:eastAsia="Times New Roman" w:hAnsi="Arial" w:cs="Arial"/>
          <w:bCs/>
          <w:lang w:eastAsia="ar-SA"/>
        </w:rPr>
      </w:pPr>
      <w:r>
        <w:rPr>
          <w:rFonts w:ascii="Arial" w:eastAsia="Times New Roman" w:hAnsi="Arial" w:cs="Arial"/>
          <w:bCs/>
          <w:lang w:eastAsia="ar-SA"/>
        </w:rPr>
        <w:t>Functions that will redirect user to respective search tools, add tools, hire tools and other functions</w:t>
      </w:r>
      <w:r w:rsidR="00184830">
        <w:rPr>
          <w:rFonts w:ascii="Arial" w:eastAsia="Times New Roman" w:hAnsi="Arial" w:cs="Arial"/>
          <w:bCs/>
          <w:lang w:eastAsia="ar-SA"/>
        </w:rPr>
        <w:t>.</w:t>
      </w:r>
    </w:p>
    <w:p w:rsidR="00276C14" w:rsidRDefault="00276C14" w:rsidP="0080366F">
      <w:pPr>
        <w:suppressAutoHyphens/>
        <w:spacing w:after="120"/>
        <w:rPr>
          <w:rFonts w:ascii="Arial" w:eastAsia="Times New Roman" w:hAnsi="Arial" w:cs="Arial"/>
          <w:bCs/>
          <w:lang w:eastAsia="ar-SA"/>
        </w:rPr>
      </w:pPr>
    </w:p>
    <w:p w:rsidR="00E550B7" w:rsidRDefault="00E550B7" w:rsidP="0080366F">
      <w:pPr>
        <w:suppressAutoHyphens/>
        <w:spacing w:after="120"/>
        <w:rPr>
          <w:rFonts w:ascii="Arial" w:eastAsia="Times New Roman" w:hAnsi="Arial" w:cs="Arial"/>
          <w:bCs/>
          <w:lang w:eastAsia="ar-SA"/>
        </w:rPr>
      </w:pPr>
      <w:r>
        <w:rPr>
          <w:rFonts w:ascii="Arial" w:eastAsia="Times New Roman" w:hAnsi="Arial" w:cs="Arial"/>
          <w:bCs/>
          <w:noProof/>
        </w:rPr>
        <w:drawing>
          <wp:inline distT="0" distB="0" distL="0" distR="0">
            <wp:extent cx="5943600" cy="2878666"/>
            <wp:effectExtent l="0" t="0" r="0" b="0"/>
            <wp:docPr id="1042" name="Picture 1042" descr="C:\Users\KshitijPC\Desktop\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shitijPC\Desktop\funct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78666"/>
                    </a:xfrm>
                    <a:prstGeom prst="rect">
                      <a:avLst/>
                    </a:prstGeom>
                    <a:noFill/>
                    <a:ln>
                      <a:noFill/>
                    </a:ln>
                  </pic:spPr>
                </pic:pic>
              </a:graphicData>
            </a:graphic>
          </wp:inline>
        </w:drawing>
      </w:r>
    </w:p>
    <w:p w:rsidR="00276C14" w:rsidRPr="00276C14" w:rsidRDefault="00276C14" w:rsidP="00276C14">
      <w:pPr>
        <w:suppressAutoHyphens/>
        <w:spacing w:after="120"/>
        <w:ind w:left="360"/>
        <w:rPr>
          <w:rFonts w:ascii="Arial" w:eastAsia="Times New Roman" w:hAnsi="Arial" w:cs="Arial"/>
          <w:bCs/>
          <w:lang w:eastAsia="ar-SA"/>
        </w:rPr>
      </w:pPr>
      <w:r>
        <w:rPr>
          <w:rFonts w:ascii="Arial" w:eastAsia="Times New Roman" w:hAnsi="Arial" w:cs="Arial"/>
          <w:bCs/>
          <w:lang w:eastAsia="ar-SA"/>
        </w:rPr>
        <w:lastRenderedPageBreak/>
        <w:t>2&gt;</w:t>
      </w:r>
      <w:r w:rsidRPr="00276C14">
        <w:rPr>
          <w:rFonts w:ascii="Arial" w:eastAsia="Times New Roman" w:hAnsi="Arial" w:cs="Arial"/>
          <w:bCs/>
          <w:lang w:eastAsia="ar-SA"/>
        </w:rPr>
        <w:t>Upload Tool Function</w:t>
      </w:r>
    </w:p>
    <w:p w:rsidR="00337670" w:rsidRDefault="00276C14" w:rsidP="0080366F">
      <w:pPr>
        <w:suppressAutoHyphens/>
        <w:spacing w:after="120"/>
        <w:rPr>
          <w:rFonts w:ascii="Arial" w:eastAsia="Times New Roman" w:hAnsi="Arial" w:cs="Arial"/>
          <w:bCs/>
          <w:lang w:eastAsia="ar-SA"/>
        </w:rPr>
      </w:pPr>
      <w:r>
        <w:rPr>
          <w:rFonts w:ascii="Arial" w:eastAsia="Times New Roman" w:hAnsi="Arial" w:cs="Arial"/>
          <w:bCs/>
          <w:noProof/>
        </w:rPr>
        <w:drawing>
          <wp:inline distT="0" distB="0" distL="0" distR="0" wp14:anchorId="729BC685" wp14:editId="5D1BD733">
            <wp:extent cx="5943600" cy="3834299"/>
            <wp:effectExtent l="0" t="0" r="0" b="0"/>
            <wp:docPr id="1035" name="Picture 1035" descr="C:\Users\KshitijPC\Desktop\uu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shitijPC\Desktop\uuu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34299"/>
                    </a:xfrm>
                    <a:prstGeom prst="rect">
                      <a:avLst/>
                    </a:prstGeom>
                    <a:noFill/>
                    <a:ln>
                      <a:noFill/>
                    </a:ln>
                  </pic:spPr>
                </pic:pic>
              </a:graphicData>
            </a:graphic>
          </wp:inline>
        </w:drawing>
      </w:r>
    </w:p>
    <w:p w:rsidR="00337670" w:rsidRDefault="00337670" w:rsidP="0080366F">
      <w:pPr>
        <w:suppressAutoHyphens/>
        <w:spacing w:after="120"/>
        <w:rPr>
          <w:rFonts w:ascii="Arial" w:eastAsia="Times New Roman" w:hAnsi="Arial" w:cs="Arial"/>
          <w:bCs/>
          <w:lang w:eastAsia="ar-SA"/>
        </w:rPr>
      </w:pPr>
    </w:p>
    <w:p w:rsidR="00337670" w:rsidRDefault="00276C14" w:rsidP="0080366F">
      <w:pPr>
        <w:suppressAutoHyphens/>
        <w:spacing w:after="120"/>
        <w:rPr>
          <w:rFonts w:ascii="Arial" w:eastAsia="Times New Roman" w:hAnsi="Arial" w:cs="Arial"/>
          <w:bCs/>
          <w:lang w:eastAsia="ar-SA"/>
        </w:rPr>
      </w:pPr>
      <w:r>
        <w:rPr>
          <w:rFonts w:ascii="Arial" w:eastAsia="Times New Roman" w:hAnsi="Arial" w:cs="Arial"/>
          <w:bCs/>
          <w:noProof/>
        </w:rPr>
        <w:drawing>
          <wp:inline distT="0" distB="0" distL="0" distR="0">
            <wp:extent cx="5943600" cy="3142545"/>
            <wp:effectExtent l="0" t="0" r="0" b="1270"/>
            <wp:docPr id="1036" name="Picture 1036" descr="C:\Users\KshitijPC\Desktop\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shitijPC\Desktop\up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42545"/>
                    </a:xfrm>
                    <a:prstGeom prst="rect">
                      <a:avLst/>
                    </a:prstGeom>
                    <a:noFill/>
                    <a:ln>
                      <a:noFill/>
                    </a:ln>
                  </pic:spPr>
                </pic:pic>
              </a:graphicData>
            </a:graphic>
          </wp:inline>
        </w:drawing>
      </w:r>
    </w:p>
    <w:p w:rsidR="000042D8" w:rsidRDefault="004F1A64" w:rsidP="00D662CF"/>
    <w:p w:rsidR="00E550B7" w:rsidRDefault="00E550B7" w:rsidP="00D662CF"/>
    <w:p w:rsidR="00E550B7" w:rsidRDefault="00E550B7" w:rsidP="00D662CF">
      <w:r>
        <w:lastRenderedPageBreak/>
        <w:t>3&gt;Search Tools</w:t>
      </w:r>
    </w:p>
    <w:p w:rsidR="00E550B7" w:rsidRDefault="00E550B7" w:rsidP="00D662CF">
      <w:r>
        <w:rPr>
          <w:noProof/>
        </w:rPr>
        <w:drawing>
          <wp:inline distT="0" distB="0" distL="0" distR="0">
            <wp:extent cx="5943600" cy="2985495"/>
            <wp:effectExtent l="0" t="0" r="0" b="5715"/>
            <wp:docPr id="1039" name="Picture 1039" descr="C:\Users\KshitijPC\Desktop\H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shitijPC\Desktop\Hi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85495"/>
                    </a:xfrm>
                    <a:prstGeom prst="rect">
                      <a:avLst/>
                    </a:prstGeom>
                    <a:noFill/>
                    <a:ln>
                      <a:noFill/>
                    </a:ln>
                  </pic:spPr>
                </pic:pic>
              </a:graphicData>
            </a:graphic>
          </wp:inline>
        </w:drawing>
      </w:r>
    </w:p>
    <w:p w:rsidR="00E550B7" w:rsidRDefault="00E550B7" w:rsidP="00D662CF"/>
    <w:p w:rsidR="00E550B7" w:rsidRDefault="00E550B7" w:rsidP="00E550B7">
      <w:pPr>
        <w:tabs>
          <w:tab w:val="left" w:pos="1013"/>
        </w:tabs>
      </w:pPr>
      <w:r>
        <w:tab/>
        <w:t>Search results code:</w:t>
      </w:r>
    </w:p>
    <w:p w:rsidR="00E550B7" w:rsidRDefault="00E550B7" w:rsidP="00D662CF"/>
    <w:p w:rsidR="00E550B7" w:rsidRDefault="00E550B7" w:rsidP="00D662CF">
      <w:r>
        <w:rPr>
          <w:noProof/>
        </w:rPr>
        <w:drawing>
          <wp:inline distT="0" distB="0" distL="0" distR="0" wp14:anchorId="1DBF7085" wp14:editId="544C6F03">
            <wp:extent cx="5825067" cy="3471333"/>
            <wp:effectExtent l="0" t="0" r="4445" b="0"/>
            <wp:docPr id="1040" name="Picture 1040" descr="C:\Users\KshitijPC\Desktop\sear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shitijPC\Desktop\searr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25731" cy="3471729"/>
                    </a:xfrm>
                    <a:prstGeom prst="rect">
                      <a:avLst/>
                    </a:prstGeom>
                    <a:noFill/>
                    <a:ln>
                      <a:noFill/>
                    </a:ln>
                  </pic:spPr>
                </pic:pic>
              </a:graphicData>
            </a:graphic>
          </wp:inline>
        </w:drawing>
      </w:r>
    </w:p>
    <w:p w:rsidR="00E550B7" w:rsidRDefault="00E550B7" w:rsidP="00D662CF"/>
    <w:p w:rsidR="00E550B7" w:rsidRDefault="00E550B7" w:rsidP="00E550B7">
      <w:pPr>
        <w:pStyle w:val="ListParagraph"/>
        <w:numPr>
          <w:ilvl w:val="0"/>
          <w:numId w:val="7"/>
        </w:numPr>
      </w:pPr>
      <w:r>
        <w:lastRenderedPageBreak/>
        <w:t>Hire Tool Functions</w:t>
      </w:r>
    </w:p>
    <w:p w:rsidR="00E550B7" w:rsidRDefault="00E550B7" w:rsidP="00D662CF">
      <w:r>
        <w:rPr>
          <w:noProof/>
        </w:rPr>
        <w:drawing>
          <wp:anchor distT="0" distB="0" distL="114300" distR="114300" simplePos="0" relativeHeight="251676672" behindDoc="0" locked="0" layoutInCell="1" allowOverlap="1">
            <wp:simplePos x="0" y="0"/>
            <wp:positionH relativeFrom="column">
              <wp:align>left</wp:align>
            </wp:positionH>
            <wp:positionV relativeFrom="paragraph">
              <wp:align>top</wp:align>
            </wp:positionV>
            <wp:extent cx="5731510" cy="3124200"/>
            <wp:effectExtent l="0" t="0" r="2540" b="0"/>
            <wp:wrapSquare wrapText="bothSides"/>
            <wp:docPr id="1038" name="Picture 1038" descr="C:\Users\KshitijPC\Desktop\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shitijPC\Desktop\searc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anchor>
        </w:drawing>
      </w:r>
      <w:r>
        <w:br w:type="textWrapping" w:clear="all"/>
        <w:t>6&gt;Calendar Class</w:t>
      </w:r>
    </w:p>
    <w:p w:rsidR="00E550B7" w:rsidRPr="00D662CF" w:rsidRDefault="00E550B7" w:rsidP="00D662CF">
      <w:r>
        <w:rPr>
          <w:noProof/>
        </w:rPr>
        <w:drawing>
          <wp:anchor distT="0" distB="0" distL="114300" distR="114300" simplePos="0" relativeHeight="251677696" behindDoc="0" locked="0" layoutInCell="1" allowOverlap="1">
            <wp:simplePos x="0" y="0"/>
            <wp:positionH relativeFrom="column">
              <wp:align>left</wp:align>
            </wp:positionH>
            <wp:positionV relativeFrom="paragraph">
              <wp:align>top</wp:align>
            </wp:positionV>
            <wp:extent cx="5943600" cy="2578100"/>
            <wp:effectExtent l="0" t="0" r="0" b="0"/>
            <wp:wrapSquare wrapText="bothSides"/>
            <wp:docPr id="1041" name="Picture 1041" descr="C:\Users\KshitijPC\Desktop\CA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shitijPC\Desktop\CAU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78100"/>
                    </a:xfrm>
                    <a:prstGeom prst="rect">
                      <a:avLst/>
                    </a:prstGeom>
                    <a:noFill/>
                    <a:ln>
                      <a:noFill/>
                    </a:ln>
                  </pic:spPr>
                </pic:pic>
              </a:graphicData>
            </a:graphic>
          </wp:anchor>
        </w:drawing>
      </w:r>
      <w:r>
        <w:br w:type="textWrapping" w:clear="all"/>
      </w:r>
      <w:r w:rsidR="00184830">
        <w:t>**</w:t>
      </w:r>
      <w:r>
        <w:t>These are screenshots of codes that I did it but</w:t>
      </w:r>
      <w:r w:rsidR="00184830">
        <w:t xml:space="preserve"> whole version of code is submitted in along with group report. </w:t>
      </w:r>
      <w:r>
        <w:t xml:space="preserve"> </w:t>
      </w:r>
    </w:p>
    <w:sectPr w:rsidR="00E550B7" w:rsidRPr="00D662CF">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65B" w:rsidRDefault="0024365B" w:rsidP="00683DEC">
      <w:pPr>
        <w:spacing w:after="0" w:line="240" w:lineRule="auto"/>
      </w:pPr>
      <w:r>
        <w:separator/>
      </w:r>
    </w:p>
  </w:endnote>
  <w:endnote w:type="continuationSeparator" w:id="0">
    <w:p w:rsidR="0024365B" w:rsidRDefault="0024365B" w:rsidP="00683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DEC" w:rsidRDefault="00683DEC">
    <w:pPr>
      <w:pStyle w:val="Footer"/>
    </w:pPr>
  </w:p>
  <w:p w:rsidR="00683DEC" w:rsidRDefault="00683DEC">
    <w:pPr>
      <w:pStyle w:val="Footer"/>
    </w:pPr>
  </w:p>
  <w:p w:rsidR="00683DEC" w:rsidRDefault="00683D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65B" w:rsidRDefault="0024365B" w:rsidP="00683DEC">
      <w:pPr>
        <w:spacing w:after="0" w:line="240" w:lineRule="auto"/>
      </w:pPr>
      <w:r>
        <w:separator/>
      </w:r>
    </w:p>
  </w:footnote>
  <w:footnote w:type="continuationSeparator" w:id="0">
    <w:p w:rsidR="0024365B" w:rsidRDefault="0024365B" w:rsidP="00683D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170D"/>
    <w:multiLevelType w:val="hybridMultilevel"/>
    <w:tmpl w:val="5DC0FD5A"/>
    <w:lvl w:ilvl="0" w:tplc="A14EB8E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03379"/>
    <w:multiLevelType w:val="multilevel"/>
    <w:tmpl w:val="7E18D390"/>
    <w:lvl w:ilvl="0">
      <w:start w:val="1"/>
      <w:numFmt w:val="decimal"/>
      <w:lvlText w:val="%1."/>
      <w:lvlJc w:val="left"/>
      <w:pPr>
        <w:ind w:left="75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19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70"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350" w:hanging="1440"/>
      </w:pPr>
      <w:rPr>
        <w:rFonts w:hint="default"/>
      </w:rPr>
    </w:lvl>
    <w:lvl w:ilvl="8">
      <w:start w:val="1"/>
      <w:numFmt w:val="decimal"/>
      <w:isLgl/>
      <w:lvlText w:val="%1.%2.%3.%4.%5.%6.%7.%8.%9."/>
      <w:lvlJc w:val="left"/>
      <w:pPr>
        <w:ind w:left="5070" w:hanging="1800"/>
      </w:pPr>
      <w:rPr>
        <w:rFonts w:hint="default"/>
      </w:rPr>
    </w:lvl>
  </w:abstractNum>
  <w:abstractNum w:abstractNumId="2">
    <w:nsid w:val="218A5DF8"/>
    <w:multiLevelType w:val="multilevel"/>
    <w:tmpl w:val="81E2208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7180DCA"/>
    <w:multiLevelType w:val="hybridMultilevel"/>
    <w:tmpl w:val="080C1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D297B"/>
    <w:multiLevelType w:val="hybridMultilevel"/>
    <w:tmpl w:val="B5B20156"/>
    <w:lvl w:ilvl="0" w:tplc="A14EB8E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9194E"/>
    <w:multiLevelType w:val="hybridMultilevel"/>
    <w:tmpl w:val="F46A0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CD4049"/>
    <w:multiLevelType w:val="hybridMultilevel"/>
    <w:tmpl w:val="3582170C"/>
    <w:lvl w:ilvl="0" w:tplc="A14EB8EE">
      <w:start w:val="1"/>
      <w:numFmt w:val="decimal"/>
      <w:lvlText w:val="%1&gt;"/>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7B2A55F4"/>
    <w:multiLevelType w:val="hybridMultilevel"/>
    <w:tmpl w:val="5896C6A6"/>
    <w:lvl w:ilvl="0" w:tplc="04090009">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FF0"/>
    <w:rsid w:val="000C28AC"/>
    <w:rsid w:val="00184830"/>
    <w:rsid w:val="001A2D73"/>
    <w:rsid w:val="0024365B"/>
    <w:rsid w:val="00263B70"/>
    <w:rsid w:val="00276C14"/>
    <w:rsid w:val="00337670"/>
    <w:rsid w:val="00425C78"/>
    <w:rsid w:val="004F1A64"/>
    <w:rsid w:val="00514DDB"/>
    <w:rsid w:val="005279B6"/>
    <w:rsid w:val="00635C15"/>
    <w:rsid w:val="00683DEC"/>
    <w:rsid w:val="00784EFF"/>
    <w:rsid w:val="007C1833"/>
    <w:rsid w:val="0080366F"/>
    <w:rsid w:val="0098439E"/>
    <w:rsid w:val="00AB3C75"/>
    <w:rsid w:val="00B34DEB"/>
    <w:rsid w:val="00B35FF0"/>
    <w:rsid w:val="00CE57C4"/>
    <w:rsid w:val="00D662CF"/>
    <w:rsid w:val="00E550B7"/>
    <w:rsid w:val="00F557FD"/>
    <w:rsid w:val="00FF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2CF"/>
    <w:pPr>
      <w:spacing w:after="160" w:line="259" w:lineRule="auto"/>
    </w:pPr>
  </w:style>
  <w:style w:type="paragraph" w:styleId="Heading1">
    <w:name w:val="heading 1"/>
    <w:basedOn w:val="Normal"/>
    <w:next w:val="Normal"/>
    <w:link w:val="Heading1Char"/>
    <w:uiPriority w:val="9"/>
    <w:qFormat/>
    <w:rsid w:val="00D662CF"/>
    <w:pPr>
      <w:keepNext/>
      <w:spacing w:before="240" w:after="60" w:line="240" w:lineRule="auto"/>
      <w:jc w:val="right"/>
      <w:outlineLvl w:val="0"/>
    </w:pPr>
    <w:rPr>
      <w:rFonts w:ascii="Cambria" w:eastAsia="Times New Roman" w:hAnsi="Cambria" w:cs="Times New Roman"/>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2CF"/>
    <w:rPr>
      <w:rFonts w:ascii="Cambria" w:eastAsia="Times New Roman" w:hAnsi="Cambria" w:cs="Times New Roman"/>
      <w:b/>
      <w:bCs/>
      <w:kern w:val="32"/>
      <w:sz w:val="32"/>
      <w:szCs w:val="32"/>
      <w:lang w:val="en-GB"/>
    </w:rPr>
  </w:style>
  <w:style w:type="paragraph" w:styleId="ListParagraph">
    <w:name w:val="List Paragraph"/>
    <w:basedOn w:val="Normal"/>
    <w:uiPriority w:val="34"/>
    <w:qFormat/>
    <w:rsid w:val="00D662CF"/>
    <w:pPr>
      <w:ind w:left="720"/>
      <w:contextualSpacing/>
    </w:pPr>
  </w:style>
  <w:style w:type="paragraph" w:styleId="BalloonText">
    <w:name w:val="Balloon Text"/>
    <w:basedOn w:val="Normal"/>
    <w:link w:val="BalloonTextChar"/>
    <w:uiPriority w:val="99"/>
    <w:semiHidden/>
    <w:unhideWhenUsed/>
    <w:rsid w:val="00D66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2CF"/>
    <w:rPr>
      <w:rFonts w:ascii="Tahoma" w:hAnsi="Tahoma" w:cs="Tahoma"/>
      <w:sz w:val="16"/>
      <w:szCs w:val="16"/>
    </w:rPr>
  </w:style>
  <w:style w:type="paragraph" w:styleId="Header">
    <w:name w:val="header"/>
    <w:basedOn w:val="Normal"/>
    <w:link w:val="HeaderChar"/>
    <w:uiPriority w:val="99"/>
    <w:unhideWhenUsed/>
    <w:rsid w:val="00683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DEC"/>
  </w:style>
  <w:style w:type="paragraph" w:styleId="Footer">
    <w:name w:val="footer"/>
    <w:basedOn w:val="Normal"/>
    <w:link w:val="FooterChar"/>
    <w:uiPriority w:val="99"/>
    <w:unhideWhenUsed/>
    <w:rsid w:val="00683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D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2CF"/>
    <w:pPr>
      <w:spacing w:after="160" w:line="259" w:lineRule="auto"/>
    </w:pPr>
  </w:style>
  <w:style w:type="paragraph" w:styleId="Heading1">
    <w:name w:val="heading 1"/>
    <w:basedOn w:val="Normal"/>
    <w:next w:val="Normal"/>
    <w:link w:val="Heading1Char"/>
    <w:uiPriority w:val="9"/>
    <w:qFormat/>
    <w:rsid w:val="00D662CF"/>
    <w:pPr>
      <w:keepNext/>
      <w:spacing w:before="240" w:after="60" w:line="240" w:lineRule="auto"/>
      <w:jc w:val="right"/>
      <w:outlineLvl w:val="0"/>
    </w:pPr>
    <w:rPr>
      <w:rFonts w:ascii="Cambria" w:eastAsia="Times New Roman" w:hAnsi="Cambria" w:cs="Times New Roman"/>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2CF"/>
    <w:rPr>
      <w:rFonts w:ascii="Cambria" w:eastAsia="Times New Roman" w:hAnsi="Cambria" w:cs="Times New Roman"/>
      <w:b/>
      <w:bCs/>
      <w:kern w:val="32"/>
      <w:sz w:val="32"/>
      <w:szCs w:val="32"/>
      <w:lang w:val="en-GB"/>
    </w:rPr>
  </w:style>
  <w:style w:type="paragraph" w:styleId="ListParagraph">
    <w:name w:val="List Paragraph"/>
    <w:basedOn w:val="Normal"/>
    <w:uiPriority w:val="34"/>
    <w:qFormat/>
    <w:rsid w:val="00D662CF"/>
    <w:pPr>
      <w:ind w:left="720"/>
      <w:contextualSpacing/>
    </w:pPr>
  </w:style>
  <w:style w:type="paragraph" w:styleId="BalloonText">
    <w:name w:val="Balloon Text"/>
    <w:basedOn w:val="Normal"/>
    <w:link w:val="BalloonTextChar"/>
    <w:uiPriority w:val="99"/>
    <w:semiHidden/>
    <w:unhideWhenUsed/>
    <w:rsid w:val="00D66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2CF"/>
    <w:rPr>
      <w:rFonts w:ascii="Tahoma" w:hAnsi="Tahoma" w:cs="Tahoma"/>
      <w:sz w:val="16"/>
      <w:szCs w:val="16"/>
    </w:rPr>
  </w:style>
  <w:style w:type="paragraph" w:styleId="Header">
    <w:name w:val="header"/>
    <w:basedOn w:val="Normal"/>
    <w:link w:val="HeaderChar"/>
    <w:uiPriority w:val="99"/>
    <w:unhideWhenUsed/>
    <w:rsid w:val="00683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DEC"/>
  </w:style>
  <w:style w:type="paragraph" w:styleId="Footer">
    <w:name w:val="footer"/>
    <w:basedOn w:val="Normal"/>
    <w:link w:val="FooterChar"/>
    <w:uiPriority w:val="99"/>
    <w:unhideWhenUsed/>
    <w:rsid w:val="00683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KshitijPC</dc:creator>
  <cp:keywords/>
  <dc:description/>
  <cp:lastModifiedBy>KshitijPC</cp:lastModifiedBy>
  <cp:revision>17</cp:revision>
  <dcterms:created xsi:type="dcterms:W3CDTF">2019-01-18T04:19:00Z</dcterms:created>
  <dcterms:modified xsi:type="dcterms:W3CDTF">2019-01-18T09:22:00Z</dcterms:modified>
</cp:coreProperties>
</file>